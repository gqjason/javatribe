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16DD">
      <w:pPr>
        <w:rPr>
          <w:rFonts w:hint="default" w:eastAsia="宋体"/>
          <w:lang w:val="en-US" w:eastAsia="zh-CN"/>
        </w:rPr>
      </w:pPr>
      <w:r>
        <w:rPr>
          <w:rFonts w:hint="eastAsia"/>
        </w:rPr>
        <w:t>作者：</w:t>
      </w:r>
      <w:r>
        <w:rPr>
          <w:rFonts w:hint="eastAsia"/>
          <w:lang w:val="en-US" w:eastAsia="zh-CN"/>
        </w:rPr>
        <w:t>24计科（大人院）6班郭庆</w:t>
      </w:r>
    </w:p>
    <w:p w14:paraId="6C8C7385">
      <w:pPr>
        <w:rPr>
          <w:rFonts w:hint="eastAsia" w:eastAsia="宋体"/>
          <w:lang w:val="en-US" w:eastAsia="zh-CN"/>
        </w:rPr>
      </w:pPr>
      <w:r>
        <w:rPr>
          <w:rFonts w:hint="eastAsia"/>
        </w:rPr>
        <w:t>TZOJ</w:t>
      </w:r>
      <w:r>
        <w:t xml:space="preserve"> </w:t>
      </w:r>
      <w:r>
        <w:rPr>
          <w:rFonts w:hint="eastAsia"/>
        </w:rPr>
        <w:t>ID：</w:t>
      </w:r>
      <w:r>
        <w:rPr>
          <w:rFonts w:hint="eastAsia"/>
          <w:lang w:val="en-US" w:eastAsia="zh-CN"/>
        </w:rPr>
        <w:t>jasongq</w:t>
      </w:r>
    </w:p>
    <w:p w14:paraId="2EF9EA7D">
      <w:pPr>
        <w:rPr>
          <w:rFonts w:hint="eastAsia" w:eastAsia="宋体"/>
          <w:lang w:eastAsia="zh-CN"/>
        </w:rPr>
      </w:pPr>
      <w:r>
        <w:rPr>
          <w:rFonts w:hint="eastAsia"/>
        </w:rPr>
        <w:t>完成题数：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题</w:t>
      </w:r>
      <w:r>
        <w:rPr>
          <w:rFonts w:hint="eastAsia"/>
          <w:color w:val="F2F2F2" w:themeColor="background1" w:themeShade="F2"/>
          <w:lang w:eastAsia="zh-CN"/>
        </w:rPr>
        <w:t>（</w:t>
      </w:r>
      <w:r>
        <w:rPr>
          <w:rFonts w:hint="eastAsia"/>
          <w:color w:val="F2F2F2" w:themeColor="background1" w:themeShade="F2"/>
          <w:lang w:val="en-US" w:eastAsia="zh-CN"/>
        </w:rPr>
        <w:t>至少</w:t>
      </w:r>
      <w:r>
        <w:rPr>
          <w:rFonts w:hint="eastAsia"/>
          <w:color w:val="F2F2F2" w:themeColor="background1" w:themeShade="F2"/>
          <w:lang w:eastAsia="zh-CN"/>
        </w:rPr>
        <w:t>）</w:t>
      </w:r>
    </w:p>
    <w:p w14:paraId="2A252F75">
      <w:pPr>
        <w:rPr>
          <w:rFonts w:hint="eastAsia"/>
          <w:lang w:val="en-US" w:eastAsia="zh-CN"/>
        </w:rPr>
      </w:pPr>
      <w:r>
        <w:rPr>
          <w:rFonts w:hint="eastAsia"/>
        </w:rPr>
        <w:t>微信号：</w:t>
      </w:r>
      <w:r>
        <w:rPr>
          <w:rFonts w:hint="eastAsia"/>
          <w:lang w:val="en-US" w:eastAsia="zh-CN"/>
        </w:rPr>
        <w:t>18702021539</w:t>
      </w:r>
    </w:p>
    <w:p w14:paraId="78B0B337">
      <w:pPr>
        <w:rPr>
          <w:rFonts w:hint="eastAsia"/>
          <w:lang w:val="en-US" w:eastAsia="zh-CN"/>
        </w:rPr>
      </w:pPr>
    </w:p>
    <w:p w14:paraId="1941485E">
      <w:pPr>
        <w:pStyle w:val="2"/>
        <w:bidi w:val="0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t xml:space="preserve">1316: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Rightmost Digit</w:t>
      </w:r>
    </w:p>
    <w:p w14:paraId="07D02A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C5B9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快速幂运算，由于只取个位，为了避免运算过程中出现超范围，每次运算都要模10。</w:t>
      </w:r>
      <w:bookmarkStart w:id="0" w:name="_GoBack"/>
      <w:bookmarkEnd w:id="0"/>
    </w:p>
    <w:p w14:paraId="43184BF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0A9DF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2A72F6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467129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654A38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103ACF7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77B5A51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528143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fast_pow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n);</w:t>
      </w:r>
    </w:p>
    <w:p w14:paraId="4B3E32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5F8911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t;</w:t>
      </w:r>
    </w:p>
    <w:p w14:paraId="1F358A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&amp;t);</w:t>
      </w:r>
    </w:p>
    <w:p w14:paraId="05249F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(t--) {</w:t>
      </w:r>
    </w:p>
    <w:p w14:paraId="70BDBE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n;</w:t>
      </w:r>
    </w:p>
    <w:p w14:paraId="399CED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"%lld"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&amp;n);</w:t>
      </w:r>
    </w:p>
    <w:p w14:paraId="308D7A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"0\n"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62B221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"5\n"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 w14:paraId="7DFB39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{</w:t>
      </w:r>
    </w:p>
    <w:p w14:paraId="447360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fast_pow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(n);</w:t>
      </w:r>
    </w:p>
    <w:p w14:paraId="4090F2D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ans);</w:t>
      </w:r>
    </w:p>
    <w:p w14:paraId="3C809A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0E1DB1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5D1C1A5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132958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72958C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B4816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fast_pow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n) {</w:t>
      </w:r>
    </w:p>
    <w:p w14:paraId="241653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324D52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temp = 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46FA57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temp_n = n;</w:t>
      </w:r>
    </w:p>
    <w:p w14:paraId="30F2A10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(temp_n) {</w:t>
      </w:r>
    </w:p>
    <w:p w14:paraId="7307BB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(temp_n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6FD869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res *= temp;</w:t>
      </w:r>
    </w:p>
    <w:p w14:paraId="03CBC5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13706A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temp *= temp;</w:t>
      </w:r>
    </w:p>
    <w:p w14:paraId="3DE25C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temp_n /=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393DD6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temp %=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4BB185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res %=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4A16E4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1CD92F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res;</w:t>
      </w:r>
    </w:p>
    <w:p w14:paraId="488AFB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02158549">
      <w:pPr>
        <w:rPr>
          <w:rFonts w:hint="default"/>
          <w:lang w:val="en-US" w:eastAsia="zh-CN"/>
        </w:rPr>
      </w:pPr>
    </w:p>
    <w:p w14:paraId="1D93F092">
      <w:pPr>
        <w:pStyle w:val="2"/>
        <w:bidi w:val="0"/>
        <w:rPr>
          <w:rStyle w:val="7"/>
          <w:b/>
          <w:woUserID w:val="0"/>
        </w:rPr>
      </w:pPr>
      <w:r>
        <w:rPr>
          <w:rStyle w:val="7"/>
          <w:b/>
        </w:rPr>
        <w:t xml:space="preserve">1332: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田忌赛马</w:t>
      </w:r>
    </w:p>
    <w:p w14:paraId="499C773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0472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感谢俊爷</w:t>
      </w:r>
      <w:r>
        <w:rPr>
          <w:rFonts w:hint="default"/>
          <w:lang w:val="en-US" w:eastAsia="zh-CN"/>
        </w:rPr>
        <w:drawing>
          <wp:inline distT="0" distB="0" distL="114300" distR="114300">
            <wp:extent cx="221615" cy="207645"/>
            <wp:effectExtent l="0" t="0" r="6985" b="5715"/>
            <wp:docPr id="10" name="图片 10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！！！</w:t>
      </w:r>
    </w:p>
    <w:p w14:paraId="5E8E36D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慢的马开始比较，用田忌最慢的马和齐王最快的马比赛。如果田忌最慢的马比齐王最快的马慢，那么这一局齐王胜，指针j（指向田忌的马）向前移动一位，继续下一局比赛。如果田忌最慢的马比齐王最快的马快或者速度相等，那么这一局田忌胜，同时指针i（指向齐王的马）向后移动一位，指针j（指向田忌的马）也向前移动一位，继续下一局比赛。</w:t>
      </w:r>
    </w:p>
    <w:p w14:paraId="1CE2C6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60AA1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468726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70CE87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0D75B8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2EBBEA6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76307C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0F61BB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get_coin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&gt;&amp; minster,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&gt;&amp; lord,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length);</w:t>
      </w:r>
    </w:p>
    <w:p w14:paraId="5860EB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0B81ED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0B6BA4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5B8E56C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&amp;n);</w:t>
      </w:r>
    </w:p>
    <w:p w14:paraId="4D6710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A2CDB5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tianji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king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5C756F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&amp;tianji[i]);</w:t>
      </w:r>
    </w:p>
    <w:p w14:paraId="03FB0B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n;i++)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&amp;king[i]);</w:t>
      </w:r>
    </w:p>
    <w:p w14:paraId="5230B1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get_coin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(tianji, king, n);</w:t>
      </w:r>
    </w:p>
    <w:p w14:paraId="2F3AC9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ans);</w:t>
      </w:r>
    </w:p>
    <w:p w14:paraId="032BE5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28C09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78B24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FD637F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568E39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DEFD3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get_coin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&gt;&amp; minster,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&gt;&amp; lord,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length) {</w:t>
      </w:r>
    </w:p>
    <w:p w14:paraId="7FCABD0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D93B3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(minster.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minster.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greater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&gt;());</w:t>
      </w:r>
    </w:p>
    <w:p w14:paraId="10D73B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(lord.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 lord.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greater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&gt;());</w:t>
      </w:r>
    </w:p>
    <w:p w14:paraId="45206D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min_left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lord_left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82A7F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min_right = length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lord_right = length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02F382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(length--) {</w:t>
      </w:r>
    </w:p>
    <w:p w14:paraId="5B1C81D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1A22C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(minster[min_left] &gt; lord[lord_left]) {</w:t>
      </w:r>
    </w:p>
    <w:p w14:paraId="71FEE0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res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4F034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min_left++;</w:t>
      </w:r>
    </w:p>
    <w:p w14:paraId="2ED5F5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lord_left++;</w:t>
      </w:r>
    </w:p>
    <w:p w14:paraId="61ED0F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455CC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(minster[min_right] &gt; lord[lord_right]) {</w:t>
      </w:r>
    </w:p>
    <w:p w14:paraId="4A15862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res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C3571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min_right--;</w:t>
      </w:r>
    </w:p>
    <w:p w14:paraId="2C2CF4E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lord_right--;</w:t>
      </w:r>
    </w:p>
    <w:p w14:paraId="5A5F05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BC9565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(minster[min_right] &lt; lord[lord_left])</w:t>
      </w:r>
    </w:p>
    <w:p w14:paraId="622A80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{</w:t>
      </w:r>
    </w:p>
    <w:p w14:paraId="56E27A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res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CFBD1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min_right--;</w:t>
      </w:r>
    </w:p>
    <w:p w14:paraId="5740491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lord_left++;</w:t>
      </w:r>
    </w:p>
    <w:p w14:paraId="1EFF86E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B0F658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9268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res;</w:t>
      </w:r>
    </w:p>
    <w:p w14:paraId="7D9FC8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19DCE39F">
      <w:pPr>
        <w:rPr>
          <w:rFonts w:hint="default"/>
          <w:lang w:val="en-US" w:eastAsia="zh-CN"/>
        </w:rPr>
      </w:pPr>
    </w:p>
    <w:p w14:paraId="3912E3E9">
      <w:pPr>
        <w:pStyle w:val="2"/>
        <w:bidi w:val="0"/>
      </w:pPr>
      <w:r>
        <w:t xml:space="preserve">1340: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奇怪的公式</w:t>
      </w:r>
    </w:p>
    <w:p w14:paraId="4C142EC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13DF827">
      <w:pPr>
        <w:bidi w:val="0"/>
        <w:rPr>
          <w:rFonts w:hint="eastAsia"/>
          <w:lang w:val="en-US" w:eastAsia="zh-CN"/>
        </w:rPr>
      </w:pPr>
      <w:r>
        <w:t>对于一个周长为 n的多边形，要使面积最大，边的长度应该尽量均匀。一个理想的情况是各边的长度尽量接近，因此我们可以选择一种方法来分割周长n 为多条不相等的边。</w:t>
      </w:r>
      <w:r>
        <w:rPr>
          <w:rFonts w:hint="eastAsia"/>
          <w:lang w:val="en-US" w:eastAsia="zh-CN"/>
        </w:rPr>
        <w:t>所以这些边的排序最好是一个等差数列。最后由于阶乘的结果会很大，要用大整数进行运算。</w:t>
      </w:r>
    </w:p>
    <w:p w14:paraId="344BEDC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FE9D3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242781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45EC51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&lt;algorithm&gt;</w:t>
      </w:r>
    </w:p>
    <w:p w14:paraId="69E233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0BE2C7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std;</w:t>
      </w:r>
    </w:p>
    <w:p w14:paraId="2DD91A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ind);</w:t>
      </w:r>
    </w:p>
    <w:p w14:paraId="7C011B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13248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599792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627183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&amp;n) != EOF) {</w:t>
      </w:r>
    </w:p>
    <w:p w14:paraId="2C7CC81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 w14:paraId="4EE7A9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"2 1 2\n2\n"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BA572F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798523B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1B688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"2 1 3\n3\n"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34513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F2D44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41A1AFC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2D4B2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;n &gt;= i;i++) {</w:t>
      </w:r>
    </w:p>
    <w:p w14:paraId="1F4FD1D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arr[ind++] = i;</w:t>
      </w:r>
    </w:p>
    <w:p w14:paraId="4DE5F3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n -= i;</w:t>
      </w:r>
    </w:p>
    <w:p w14:paraId="5E858F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8320F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 = ind;</w:t>
      </w:r>
    </w:p>
    <w:p w14:paraId="25E413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59FBFB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arr[length--]++;</w:t>
      </w:r>
    </w:p>
    <w:p w14:paraId="301B39D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(length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)length = ind;</w:t>
      </w:r>
    </w:p>
    <w:p w14:paraId="7DCD50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n--;</w:t>
      </w:r>
    </w:p>
    <w:p w14:paraId="2311135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2E17A6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(arr,ind);</w:t>
      </w:r>
    </w:p>
    <w:p w14:paraId="2503911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0E11F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CB874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9F851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853544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factorial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&gt;&amp; arr,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length) {</w:t>
      </w:r>
    </w:p>
    <w:p w14:paraId="7DE50E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0E1DE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i &lt; length; ++i) {</w:t>
      </w:r>
    </w:p>
    <w:p w14:paraId="60F6BBC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carry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F76AF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j &lt;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 ++j) {</w:t>
      </w:r>
    </w:p>
    <w:p w14:paraId="072B102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temp = result[j] * arr[i] + carry;</w:t>
      </w:r>
    </w:p>
    <w:p w14:paraId="29E9382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result[j] = temp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</w:t>
      </w:r>
    </w:p>
    <w:p w14:paraId="204401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carry = temp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</w:t>
      </w:r>
    </w:p>
    <w:p w14:paraId="67CC9F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5E416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(carry) {</w:t>
      </w:r>
    </w:p>
    <w:p w14:paraId="7D4062C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(carry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4103B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carry /=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D0B38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1446B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17032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12B521D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--i) {</w:t>
      </w:r>
    </w:p>
    <w:p w14:paraId="099446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result[i]);</w:t>
      </w:r>
    </w:p>
    <w:p w14:paraId="532C694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CD0F9E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43A714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360727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8CC4B5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ind) {</w:t>
      </w:r>
    </w:p>
    <w:p w14:paraId="6E2F2AC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length = ind;</w:t>
      </w:r>
    </w:p>
    <w:p w14:paraId="4C8797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07166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length);</w:t>
      </w:r>
    </w:p>
    <w:p w14:paraId="1B543C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length;i++) {</w:t>
      </w:r>
    </w:p>
    <w:p w14:paraId="4245E3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 %lld"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arr[i]);</w:t>
      </w:r>
    </w:p>
    <w:p w14:paraId="25768E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ans *= arr[i];</w:t>
      </w:r>
    </w:p>
    <w:p w14:paraId="6BB8B80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A64ED9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factorial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(arr, ind);</w:t>
      </w:r>
    </w:p>
    <w:p w14:paraId="3CA70DE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1A49D41">
      <w:pPr>
        <w:rPr>
          <w:rFonts w:hint="default"/>
          <w:lang w:val="en-US" w:eastAsia="zh-CN"/>
        </w:rPr>
      </w:pPr>
    </w:p>
    <w:p w14:paraId="0AECEC96">
      <w:pPr>
        <w:pStyle w:val="2"/>
        <w:bidi w:val="0"/>
      </w:pPr>
      <w:r>
        <w:t xml:space="preserve">1352: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仙人球的残影</w:t>
      </w:r>
    </w:p>
    <w:p w14:paraId="4422AC6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CEDAB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注意输出格式，特别是n==1</w:t>
      </w:r>
      <w:r>
        <w:rPr>
          <w:rFonts w:hint="default"/>
          <w:lang w:val="en-US" w:eastAsia="zh-CN"/>
        </w:rPr>
        <w:drawing>
          <wp:inline distT="0" distB="0" distL="114300" distR="114300">
            <wp:extent cx="342900" cy="282575"/>
            <wp:effectExtent l="0" t="0" r="7620" b="6985"/>
            <wp:docPr id="1" name="图片 1" descr="173380618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8061819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39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6359EB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70E6FB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25CFBA5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7ACDE82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70ABEA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78AED0A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16D20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print_imag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num);</w:t>
      </w:r>
    </w:p>
    <w:p w14:paraId="6DF482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62AA843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22C7A1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&amp;n) != EOF) {</w:t>
      </w:r>
    </w:p>
    <w:p w14:paraId="484D34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print_imag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(n);</w:t>
      </w:r>
    </w:p>
    <w:p w14:paraId="1EE300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657BE6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5E176EC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8A3227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CEFE88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7FF0D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E9F623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print_per_num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num) {</w:t>
      </w:r>
    </w:p>
    <w:p w14:paraId="08AD09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,copy_num = num;</w:t>
      </w:r>
    </w:p>
    <w:p w14:paraId="5FB4718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(copy_num) {</w:t>
      </w:r>
    </w:p>
    <w:p w14:paraId="63FEEE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copy_num /=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3B5429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count++;</w:t>
      </w:r>
    </w:p>
    <w:p w14:paraId="574695D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99037C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- count;i++) {</w:t>
      </w:r>
    </w:p>
    <w:p w14:paraId="60A8DB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917874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60B06C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num);</w:t>
      </w:r>
    </w:p>
    <w:p w14:paraId="53D03C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36280B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D82B9B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print_imag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num) {</w:t>
      </w:r>
    </w:p>
    <w:p w14:paraId="2581328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 w14:paraId="6BA3E1B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  1\n"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74D7C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558CF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267AA8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max_num = (num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first_col = (num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last_col = num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C19612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&lt;= num;i++) {</w:t>
      </w:r>
    </w:p>
    <w:p w14:paraId="3595F9D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print_per_num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(i);</w:t>
      </w:r>
    </w:p>
    <w:p w14:paraId="6D870EC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E1BCAD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5AEE1B6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;i++) {</w:t>
      </w:r>
    </w:p>
    <w:p w14:paraId="25303DE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print_per_num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(first_col);</w:t>
      </w:r>
    </w:p>
    <w:p w14:paraId="0C6D4EA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;j &lt; 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;j++) {</w:t>
      </w:r>
    </w:p>
    <w:p w14:paraId="245F92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27F2100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48A27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print_per_num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(last_col);</w:t>
      </w:r>
    </w:p>
    <w:p w14:paraId="0BD424D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first_col--;</w:t>
      </w:r>
    </w:p>
    <w:p w14:paraId="199CD0C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last_col++;</w:t>
      </w:r>
    </w:p>
    <w:p w14:paraId="4D2E266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1FB8C3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7BE809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first_col;i &gt;= last_col;i--) {</w:t>
      </w:r>
    </w:p>
    <w:p w14:paraId="57BBE3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print_per_num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(i);</w:t>
      </w:r>
    </w:p>
    <w:p w14:paraId="7D0444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6A63B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B71FA2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695C919F">
      <w:pPr>
        <w:rPr>
          <w:rFonts w:hint="default"/>
          <w:lang w:val="en-US" w:eastAsia="zh-CN"/>
        </w:rPr>
      </w:pPr>
    </w:p>
    <w:p w14:paraId="45E53172">
      <w:pPr>
        <w:pStyle w:val="2"/>
        <w:bidi w:val="0"/>
        <w:rPr>
          <w:lang w:val="en-US"/>
        </w:rPr>
      </w:pPr>
      <w:r>
        <w:rPr>
          <w:lang w:val="en-US"/>
        </w:rPr>
        <w:t xml:space="preserve">1356: </w:t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 == B ?</w:t>
      </w:r>
      <w:r>
        <w:rPr>
          <w:lang w:val="en-US"/>
        </w:rPr>
        <w:t xml:space="preserve"> </w:t>
      </w:r>
    </w:p>
    <w:p w14:paraId="0058FBE3">
      <w:pPr>
        <w:pStyle w:val="3"/>
        <w:bidi w:val="0"/>
        <w:rPr>
          <w:rFonts w:hint="eastAsia"/>
        </w:rPr>
      </w:pPr>
      <w:r>
        <w:rPr>
          <w:rFonts w:hint="eastAsia"/>
        </w:rPr>
        <w:t>思路：</w:t>
      </w:r>
    </w:p>
    <w:p w14:paraId="71A8B23E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以字符串输入，去掉前导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和后导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，并对小数点进行特判（感谢阿昊</w:t>
      </w:r>
      <w:r>
        <w:rPr>
          <w:rFonts w:hint="eastAsia"/>
          <w:lang w:val="en-US" w:eastAsia="zh-CN"/>
        </w:rPr>
        <w:drawing>
          <wp:inline distT="0" distB="0" distL="114300" distR="114300">
            <wp:extent cx="231140" cy="214630"/>
            <wp:effectExtent l="0" t="0" r="12700" b="13970"/>
            <wp:docPr id="2" name="图片 2" descr="173380796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8079669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 w14:paraId="0C202CD0">
      <w:pPr>
        <w:pStyle w:val="3"/>
        <w:bidi w:val="0"/>
        <w:rPr>
          <w:rFonts w:hint="eastAsia"/>
        </w:rPr>
      </w:pPr>
      <w:r>
        <w:rPr>
          <w:rFonts w:hint="eastAsia"/>
        </w:rPr>
        <w:t>代码：</w:t>
      </w:r>
    </w:p>
    <w:p w14:paraId="37AAFB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67F184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423B54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6F5617D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9D3A7E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std::string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remove_zero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(std::string &amp;s,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pointed);</w:t>
      </w:r>
    </w:p>
    <w:p w14:paraId="5223867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</w:p>
    <w:p w14:paraId="6913B7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 w14:paraId="7313B33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8706E0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string a,b;</w:t>
      </w:r>
    </w:p>
    <w:p w14:paraId="481366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(cin &gt;&gt; a &gt;&gt; b){</w:t>
      </w:r>
    </w:p>
    <w:p w14:paraId="498C3F7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std::string new_a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remove_zero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(a,ch);</w:t>
      </w:r>
    </w:p>
    <w:p w14:paraId="544E989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std::string new_b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remove_zero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(b,ch);</w:t>
      </w:r>
    </w:p>
    <w:p w14:paraId="7563BB0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//cout &lt;&lt; new_a &lt;&lt; " " &lt;&lt; new_b &lt;&lt; endl;</w:t>
      </w:r>
    </w:p>
    <w:p w14:paraId="798317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(new_a == new_b)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"YES\n"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7AAC1D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CF9B8B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B8EB49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E7E4C3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75D8B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920088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std::string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remove_zero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(std::string &amp;s,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pointed){</w:t>
      </w:r>
    </w:p>
    <w:p w14:paraId="4A9144C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std::string new_str,decimal_str,ans;</w:t>
      </w:r>
    </w:p>
    <w:p w14:paraId="3C14B9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front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,end_ind = 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17921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,have_point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1FF55D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(front &lt;= end_ind){</w:t>
      </w:r>
    </w:p>
    <w:p w14:paraId="13EB908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(s[front]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624557A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have_point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C5927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E060CC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C22E6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(ptr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&amp;&amp; s[front] == pointed){</w:t>
      </w:r>
    </w:p>
    <w:p w14:paraId="61E3D8F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front++;</w:t>
      </w:r>
    </w:p>
    <w:p w14:paraId="1D0B88E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3DF66B2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208A035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57917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new_str = new_str + s[front];</w:t>
      </w:r>
    </w:p>
    <w:p w14:paraId="78E8203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front++;</w:t>
      </w:r>
    </w:p>
    <w:p w14:paraId="47D421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201890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62E0FE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7CD85E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(have_point){</w:t>
      </w:r>
    </w:p>
    <w:p w14:paraId="6735E24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(front &lt;= end_ind){</w:t>
      </w:r>
    </w:p>
    <w:p w14:paraId="17D9168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(s[end_ind]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68938D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have_point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C3C8D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97F06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183AA0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(ptr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&amp;&amp; s[end_ind] == pointed){</w:t>
      </w:r>
    </w:p>
    <w:p w14:paraId="2D34807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end_ind--;</w:t>
      </w:r>
    </w:p>
    <w:p w14:paraId="51CF454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2CB9C23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65A754C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ptr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E5B4E1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decimal_str = s[end_ind] + decimal_str;</w:t>
      </w:r>
    </w:p>
    <w:p w14:paraId="05B9540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end_ind--;</w:t>
      </w:r>
    </w:p>
    <w:p w14:paraId="35CCAE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67B31B8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1075FD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6838CE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(have_point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ptr){</w:t>
      </w:r>
    </w:p>
    <w:p w14:paraId="3171F39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new_str +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+ decimal_str;</w:t>
      </w:r>
    </w:p>
    <w:p w14:paraId="46E1DA1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 w14:paraId="00A6091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new_str;</w:t>
      </w:r>
    </w:p>
    <w:p w14:paraId="24508DB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51807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ans;</w:t>
      </w:r>
    </w:p>
    <w:p w14:paraId="2AEE65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76A87B9B"/>
    <w:p w14:paraId="53EDC86A">
      <w:pPr>
        <w:pStyle w:val="2"/>
        <w:bidi w:val="0"/>
        <w:rPr>
          <w:woUserID w:val="0"/>
        </w:rPr>
      </w:pPr>
      <w:r>
        <w:t xml:space="preserve">1357: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不容易系列之一</w:t>
      </w:r>
    </w:p>
    <w:p w14:paraId="29DC278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2E121A43">
      <w:pPr>
        <w:bidi w:val="0"/>
      </w:pPr>
      <w:r>
        <w:rPr>
          <w:rFonts w:hint="eastAsia"/>
          <w:lang w:val="en-US" w:eastAsia="zh-CN"/>
        </w:rPr>
        <w:t>错排问题，公式为</w:t>
      </w:r>
      <w:r>
        <w:t>D(n)=(n−1)</w:t>
      </w:r>
      <w:r>
        <w:rPr>
          <w:rFonts w:hint="eastAsia"/>
          <w:lang w:val="en-US" w:eastAsia="zh-CN"/>
        </w:rPr>
        <w:t>*</w:t>
      </w:r>
      <w:r>
        <w:t>(D(n−1)+D(n−2))</w:t>
      </w:r>
    </w:p>
    <w:p w14:paraId="23F8D5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E61E0D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0B1DEB3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D4FF6D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0B506EF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36B20D7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6056577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FC3B07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3D14B6D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685D1F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0F63B3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AFC4DC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4C291A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DD7E5A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N;i++) {</w:t>
      </w:r>
    </w:p>
    <w:p w14:paraId="5E4329B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dp[i] = (i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* (dp[i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]);</w:t>
      </w:r>
    </w:p>
    <w:p w14:paraId="4078C61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1A0AAF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398D7C1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&amp;n) != EOF) {</w:t>
      </w:r>
    </w:p>
    <w:p w14:paraId="2FBCD0C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dp[n]);</w:t>
      </w:r>
    </w:p>
    <w:p w14:paraId="1418922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18BF2E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CFFC19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EEDFC5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7CA9D986">
      <w:pPr>
        <w:rPr>
          <w:rFonts w:hint="eastAsia"/>
          <w:lang w:val="en-US" w:eastAsia="zh-CN"/>
        </w:rPr>
      </w:pPr>
    </w:p>
    <w:p w14:paraId="75D6112A">
      <w:pPr>
        <w:pStyle w:val="2"/>
        <w:bidi w:val="0"/>
      </w:pPr>
      <w:r>
        <w:t>1367</w:t>
      </w:r>
      <w:r>
        <w:rPr>
          <w:rFonts w:hint="eastAsia"/>
          <w:lang w:eastAsia="zh-CN"/>
        </w:rPr>
        <w:t>：</w:t>
      </w:r>
      <w:r>
        <w:rPr>
          <w:color w:val="4874CB"/>
        </w:rPr>
        <w:t>计算两点间的距离</w:t>
      </w:r>
    </w:p>
    <w:p w14:paraId="5B0086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092206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用欧氏空间计算即可</w:t>
      </w:r>
    </w:p>
    <w:p w14:paraId="53A44F5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0EBD39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6A5BE6A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05CA92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&lt;algorithm&gt;</w:t>
      </w:r>
    </w:p>
    <w:p w14:paraId="19281D4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2A65EDD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FBE43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45EFB4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34604A0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x1, y1, x2, y2;</w:t>
      </w:r>
    </w:p>
    <w:p w14:paraId="4CDC305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BFA1C7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"%lf%lf%lf%lf"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&amp;x1, &amp;y1, &amp;x2, &amp;y2) != EOF) {</w:t>
      </w:r>
    </w:p>
    <w:p w14:paraId="307B365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ans;</w:t>
      </w:r>
    </w:p>
    <w:p w14:paraId="1C7CF7E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(x1 - x2,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(y1 - y2,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));</w:t>
      </w:r>
    </w:p>
    <w:p w14:paraId="4061DB0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"%.2f\n"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76348FB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FD99C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6D758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CCB5BB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060061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D0BD10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3836DCCE">
      <w:pPr>
        <w:bidi w:val="0"/>
      </w:pPr>
    </w:p>
    <w:p w14:paraId="2A6192B8">
      <w:pPr>
        <w:pStyle w:val="2"/>
        <w:bidi w:val="0"/>
      </w:pPr>
      <w:r>
        <w:rPr>
          <w:b/>
        </w:rPr>
        <w:t xml:space="preserve">1368: </w:t>
      </w:r>
      <w:r>
        <w:rPr>
          <w:b/>
          <w:color w:val="4874CB"/>
        </w:rPr>
        <w:t>计算球体积</w:t>
      </w:r>
    </w:p>
    <w:p w14:paraId="3113F54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1DC0A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用球体体积计算公式即可</w:t>
      </w:r>
    </w:p>
    <w:p w14:paraId="2C133D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25927D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65FEF0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188CFE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3D9CBE8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387DFA4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PI 3.1415927</w:t>
      </w:r>
    </w:p>
    <w:p w14:paraId="58284C2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E91419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4E76D17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r;</w:t>
      </w:r>
    </w:p>
    <w:p w14:paraId="239AB59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"%lf"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&amp;r) != EOF) {</w:t>
      </w:r>
    </w:p>
    <w:p w14:paraId="5CB5080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4.0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* PI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BC0A29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"%.3f\n"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1CF8B27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B616FD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0FAFC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8B6A90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668EB839">
      <w:pPr>
        <w:rPr>
          <w:rFonts w:hint="default"/>
          <w:lang w:val="en-US" w:eastAsia="zh-CN"/>
        </w:rPr>
      </w:pPr>
    </w:p>
    <w:p w14:paraId="540C284D">
      <w:pPr>
        <w:pStyle w:val="2"/>
        <w:bidi w:val="0"/>
      </w:pPr>
      <w:r>
        <w:rPr>
          <w:b/>
        </w:rPr>
        <w:t xml:space="preserve">1370: </w:t>
      </w:r>
      <w:r>
        <w:rPr>
          <w:b/>
          <w:color w:val="4874CB"/>
        </w:rPr>
        <w:t>数值统计</w:t>
      </w:r>
    </w:p>
    <w:p w14:paraId="1AD5A23D"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思路：</w:t>
      </w:r>
    </w:p>
    <w:p w14:paraId="67092B2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输入时同时处理</w:t>
      </w:r>
    </w:p>
    <w:p w14:paraId="3996DE6E"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代码：</w:t>
      </w:r>
    </w:p>
    <w:p w14:paraId="0411FBC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07119DA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28D0952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473FFA8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8B58AE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43006E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4572D5F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];</w:t>
      </w:r>
    </w:p>
    <w:p w14:paraId="48442A8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30AC4B2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&amp;n);</w:t>
      </w:r>
    </w:p>
    <w:p w14:paraId="48BF97A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6BF0F47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5F78BB0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39B7475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nege_count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pos_count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zero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6532D12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 {</w:t>
      </w:r>
    </w:p>
    <w:p w14:paraId="2EC8220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&amp;arr[i]);</w:t>
      </w:r>
    </w:p>
    <w:p w14:paraId="02A05FB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(arr[i]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BF3B44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nege_count++;</w:t>
      </w:r>
    </w:p>
    <w:p w14:paraId="0E3BF44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30E3A90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(arr[i]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</w:t>
      </w:r>
    </w:p>
    <w:p w14:paraId="6415E18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{</w:t>
      </w:r>
    </w:p>
    <w:p w14:paraId="3BC6027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pos_count++;</w:t>
      </w:r>
    </w:p>
    <w:p w14:paraId="5469C44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22E74F6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else</w:t>
      </w:r>
    </w:p>
    <w:p w14:paraId="7FD027D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{</w:t>
      </w:r>
    </w:p>
    <w:p w14:paraId="1FD42BB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zero ++;</w:t>
      </w:r>
    </w:p>
    <w:p w14:paraId="43404FB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071AD3F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}</w:t>
      </w:r>
    </w:p>
    <w:p w14:paraId="1EB8FAC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 %d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nege_count, zero, pos_count);</w:t>
      </w:r>
    </w:p>
    <w:p w14:paraId="2032929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6B43D65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4C27A3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5799CD75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DC64797">
      <w:pPr>
        <w:rPr>
          <w:rFonts w:hint="default"/>
          <w:lang w:eastAsia="zh-CN"/>
        </w:rPr>
      </w:pPr>
    </w:p>
    <w:p w14:paraId="79DE4FAA">
      <w:pPr>
        <w:pStyle w:val="2"/>
        <w:bidi w:val="0"/>
        <w:rPr>
          <w:b/>
          <w:lang w:val="en-US"/>
        </w:rPr>
      </w:pPr>
      <w:r>
        <w:rPr>
          <w:b/>
          <w:lang w:val="en-US"/>
        </w:rPr>
        <w:t xml:space="preserve">1372: </w:t>
      </w:r>
      <w:r>
        <w:rPr>
          <w:b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水仙花数</w:t>
      </w:r>
    </w:p>
    <w:p w14:paraId="0379F9E3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</w:t>
      </w:r>
    </w:p>
    <w:p w14:paraId="4C549BCF">
      <w:pPr>
        <w:bidi w:val="0"/>
        <w:rPr>
          <w:rFonts w:hint="eastAsia"/>
        </w:rPr>
      </w:pPr>
      <w:r>
        <w:rPr>
          <w:rFonts w:hint="eastAsia"/>
        </w:rPr>
        <w:t>遍历计算</w:t>
      </w:r>
      <w:r>
        <w:rPr>
          <w:rFonts w:hint="eastAsia"/>
          <w:lang w:eastAsia="zh-CN"/>
        </w:rPr>
        <w:t>（注意输出格式）</w:t>
      </w:r>
    </w:p>
    <w:p w14:paraId="3C439648">
      <w:pPr>
        <w:pStyle w:val="3"/>
        <w:bidi w:val="0"/>
        <w:rPr>
          <w:rFonts w:hint="eastAsia"/>
        </w:rPr>
      </w:pPr>
      <w:r>
        <w:rPr>
          <w:rFonts w:hint="eastAsia"/>
        </w:rPr>
        <w:t>代码：</w:t>
      </w:r>
    </w:p>
    <w:p w14:paraId="3C5F506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&lt;stdio.h&gt;</w:t>
      </w:r>
    </w:p>
    <w:p w14:paraId="4AFED06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&lt;stdlib.h&gt;</w:t>
      </w:r>
    </w:p>
    <w:p w14:paraId="57257A4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&lt;math.h&gt;</w:t>
      </w:r>
    </w:p>
    <w:p w14:paraId="7604E4D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(){</w:t>
      </w:r>
    </w:p>
    <w:p w14:paraId="32C3294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m,n;</w:t>
      </w:r>
    </w:p>
    <w:p w14:paraId="545C616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,&amp;m,&amp;n) != EOF){</w:t>
      </w:r>
    </w:p>
    <w:p w14:paraId="37C7D71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amount=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C5EAFC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i=m;i&lt;=n;i++){</w:t>
      </w:r>
    </w:p>
    <w:p w14:paraId="692C445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bai=i/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860D95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shi=(i/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35A12B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ge=i%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7666E6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(bai*bai*bai+shi*shi*shi+ge*ge*ge==i){</w:t>
      </w:r>
    </w:p>
    <w:p w14:paraId="2DFED43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(amount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5AD68C5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,i);</w:t>
      </w:r>
    </w:p>
    <w:p w14:paraId="7CA64E7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amount++;</w:t>
      </w:r>
    </w:p>
    <w:p w14:paraId="1576A33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633C082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,i);</w:t>
      </w:r>
    </w:p>
    <w:p w14:paraId="596F51B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amount++;</w:t>
      </w:r>
    </w:p>
    <w:p w14:paraId="348B782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 w14:paraId="028B58F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21D0316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4B4FABD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(amount==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){</w:t>
      </w:r>
    </w:p>
    <w:p w14:paraId="592E24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CF0BF6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{</w:t>
      </w:r>
    </w:p>
    <w:p w14:paraId="0148A424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6EABDD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7EC3D4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EA02AC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F8C65A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7CF3381A">
      <w:pPr>
        <w:numPr>
          <w:ilvl w:val="0"/>
          <w:numId w:val="0"/>
        </w:numPr>
        <w:bidi w:val="0"/>
      </w:pPr>
    </w:p>
    <w:p w14:paraId="051AA046">
      <w:pPr>
        <w:numPr>
          <w:ilvl w:val="0"/>
          <w:numId w:val="0"/>
        </w:numPr>
        <w:bidi w:val="0"/>
      </w:pPr>
    </w:p>
    <w:p w14:paraId="62FD7A87">
      <w:pPr>
        <w:pStyle w:val="2"/>
        <w:bidi w:val="0"/>
        <w:rPr>
          <w:b/>
        </w:rPr>
      </w:pPr>
      <w:r>
        <w:rPr>
          <w:b/>
        </w:rPr>
        <w:t xml:space="preserve">1373: </w:t>
      </w: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多项式求和</w:t>
      </w:r>
    </w:p>
    <w:p w14:paraId="0C1BABD5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思路：</w:t>
      </w:r>
    </w:p>
    <w:p w14:paraId="0E6B4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487680" cy="556260"/>
            <wp:effectExtent l="0" t="0" r="0" b="7620"/>
            <wp:docPr id="1026" name="图片 4" descr="1733707939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4" descr="173370793940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7F1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23C1D6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22C0769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9F6892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0772BE5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23B0956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6130CA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3151F15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std;</w:t>
      </w:r>
    </w:p>
    <w:p w14:paraId="77511FD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num);</w:t>
      </w:r>
    </w:p>
    <w:p w14:paraId="129B24C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52811E4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390085C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&amp;n);</w:t>
      </w:r>
    </w:p>
    <w:p w14:paraId="438798E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 {</w:t>
      </w:r>
    </w:p>
    <w:p w14:paraId="1E9C681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num;</w:t>
      </w:r>
    </w:p>
    <w:p w14:paraId="7269471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&amp;num);</w:t>
      </w:r>
    </w:p>
    <w:p w14:paraId="41F7C6F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(num);</w:t>
      </w:r>
    </w:p>
    <w:p w14:paraId="04A82AB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5AC35B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76D776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D4E4F7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2CD23DE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num) {</w:t>
      </w:r>
    </w:p>
    <w:p w14:paraId="6E3584F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3BD4551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&lt;= num;i++) {</w:t>
      </w:r>
    </w:p>
    <w:p w14:paraId="3A6CD05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/ i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33DA8FE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726DB7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"%.2f\n"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7358236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C9D4FD7">
      <w:pPr>
        <w:bidi w:val="0"/>
        <w:rPr>
          <w:rFonts w:hint="default"/>
          <w:lang w:eastAsia="zh-CN"/>
        </w:rPr>
      </w:pPr>
    </w:p>
    <w:p w14:paraId="69760537">
      <w:pPr>
        <w:pStyle w:val="2"/>
        <w:bidi w:val="0"/>
      </w:pPr>
      <w:r>
        <w:rPr>
          <w:b/>
        </w:rPr>
        <w:t xml:space="preserve">1378: </w:t>
      </w:r>
      <w:r>
        <w:rPr>
          <w:b/>
          <w:color w:val="4874CB"/>
        </w:rPr>
        <w:t>发工资咯：）</w:t>
      </w:r>
    </w:p>
    <w:p w14:paraId="4D304EB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B0A37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用数组从大到小储存各面额货币，再用整除和取余来计算</w:t>
      </w:r>
    </w:p>
    <w:p w14:paraId="0E4D94C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B3E848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7887CCD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64F279B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73F4B9A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8B18A0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4CA5DC9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4642148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maping[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=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};</w:t>
      </w:r>
    </w:p>
    <w:p w14:paraId="3AF6861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32ACEE4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&amp;n);</w:t>
      </w:r>
    </w:p>
    <w:p w14:paraId="6B2B8BE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33460A3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0FC3272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4B7618D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7FD70F3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wage;</w:t>
      </w:r>
    </w:p>
    <w:p w14:paraId="7316EF4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n;i++) {</w:t>
      </w:r>
    </w:p>
    <w:p w14:paraId="3DDD017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&amp;wage);</w:t>
      </w:r>
    </w:p>
    <w:p w14:paraId="463DC2C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4061FB4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check = wage;</w:t>
      </w:r>
    </w:p>
    <w:p w14:paraId="37DA428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(check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{</w:t>
      </w:r>
    </w:p>
    <w:p w14:paraId="004E453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ans += check / maping[j];</w:t>
      </w:r>
    </w:p>
    <w:p w14:paraId="01644DC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check %= maping[j];</w:t>
      </w:r>
    </w:p>
    <w:p w14:paraId="7632B98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j++;</w:t>
      </w:r>
    </w:p>
    <w:p w14:paraId="00D2D8D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0123CF9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6B59931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,ans);</w:t>
      </w:r>
    </w:p>
    <w:p w14:paraId="15D7817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</w:p>
    <w:p w14:paraId="00D410F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1C20679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50EC3B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6DB3F7E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B3ED76C">
      <w:pPr>
        <w:rPr>
          <w:rFonts w:hint="eastAsia"/>
          <w:lang w:val="en-US" w:eastAsia="zh-CN"/>
        </w:rPr>
      </w:pPr>
    </w:p>
    <w:p w14:paraId="019A0DBE">
      <w:pPr>
        <w:pStyle w:val="2"/>
        <w:bidi w:val="0"/>
        <w:rPr>
          <w:b/>
          <w:color w:val="auto"/>
        </w:rPr>
      </w:pPr>
      <w:r>
        <w:rPr>
          <w:b/>
        </w:rPr>
        <w:t>1379:</w:t>
      </w:r>
      <w:r>
        <w:rPr>
          <w:b/>
          <w:color w:val="4874CB"/>
        </w:rPr>
        <w:t xml:space="preserve"> C语言合法标识符</w:t>
      </w:r>
    </w:p>
    <w:p w14:paraId="7C6C75F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B024E5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用cctype库函数isalnum和</w:t>
      </w:r>
      <w:r>
        <w:rPr>
          <w:rFonts w:hint="eastAsia"/>
        </w:rPr>
        <w:t>isalpha</w:t>
      </w:r>
      <w:r>
        <w:rPr>
          <w:rFonts w:hint="eastAsia"/>
          <w:lang w:val="en-US" w:eastAsia="zh-CN"/>
        </w:rPr>
        <w:t>判断，并用p作为状态机判断是否符合题意</w:t>
      </w:r>
    </w:p>
    <w:p w14:paraId="2852034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8DD381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64BC153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714817D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155E007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&lt;cctype&gt;</w:t>
      </w:r>
    </w:p>
    <w:p w14:paraId="3FF87AB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F7181C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2FDDC7C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n;</w:t>
      </w:r>
    </w:p>
    <w:p w14:paraId="2C32467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&amp;n) != EOF) {</w:t>
      </w:r>
    </w:p>
    <w:p w14:paraId="0F021D3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std::cin.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ignore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();</w:t>
      </w:r>
    </w:p>
    <w:p w14:paraId="40BD7C2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 {</w:t>
      </w:r>
    </w:p>
    <w:p w14:paraId="035BB44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std::string str;</w:t>
      </w:r>
    </w:p>
    <w:p w14:paraId="7B57B6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(std::cin, str);</w:t>
      </w:r>
    </w:p>
    <w:p w14:paraId="21B936B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0926F95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length = str.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103C32C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;j &lt; length;j++) {</w:t>
      </w:r>
    </w:p>
    <w:p w14:paraId="5372CF7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]) &amp;&amp; str[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5A3C59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5313E71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8127A9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}</w:t>
      </w:r>
    </w:p>
    <w:p w14:paraId="144DC2E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isalnum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(str[j]) &amp;&amp; str[j]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'_'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6EEBB7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745E452E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A18F95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}</w:t>
      </w:r>
    </w:p>
    <w:p w14:paraId="62E58A7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}</w:t>
      </w:r>
    </w:p>
    <w:p w14:paraId="47463AA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{</w:t>
      </w:r>
    </w:p>
    <w:p w14:paraId="15287F43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"yes\n"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D7F955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213BFD5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</w:p>
    <w:p w14:paraId="09B6222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{</w:t>
      </w:r>
    </w:p>
    <w:p w14:paraId="087BB4A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196152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3EE31C08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0851A8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2BA79C50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73A951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42682F28">
      <w:pPr>
        <w:bidi w:val="0"/>
        <w:rPr>
          <w:rFonts w:hint="default"/>
          <w:lang w:val="en-US" w:eastAsia="zh-CN"/>
        </w:rPr>
      </w:pPr>
    </w:p>
    <w:p w14:paraId="7935D98C">
      <w:pPr>
        <w:pStyle w:val="2"/>
        <w:bidi w:val="0"/>
        <w:rPr>
          <w:rStyle w:val="7"/>
          <w:b/>
          <w:woUserID w:val="0"/>
        </w:rPr>
      </w:pPr>
      <w:r>
        <w:rPr>
          <w:rStyle w:val="7"/>
          <w:b/>
        </w:rPr>
        <w:t xml:space="preserve">1381: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查找最大元素</w:t>
      </w:r>
    </w:p>
    <w:p w14:paraId="5D2A109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8ABA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Sort函数从大到小排序，对第一个元素进行标记，</w:t>
      </w:r>
    </w:p>
    <w:p w14:paraId="5B809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逐位判断输出即可</w:t>
      </w:r>
    </w:p>
    <w:p w14:paraId="0DBB8C9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30215E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4EA4363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65D998E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664ECB1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7A5EF52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61DD947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588A13A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58BE504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std::string ss;</w:t>
      </w:r>
    </w:p>
    <w:p w14:paraId="79DBF8B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(std::cin &gt;&gt; ss) {</w:t>
      </w:r>
    </w:p>
    <w:p w14:paraId="03AEA34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std::string ss_copy = ss;</w:t>
      </w:r>
    </w:p>
    <w:p w14:paraId="49AE21E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 = 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5345482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 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greater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&gt;());</w:t>
      </w:r>
    </w:p>
    <w:p w14:paraId="4772615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max_char = ss[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1BF53AF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length;i++) {</w:t>
      </w:r>
    </w:p>
    <w:p w14:paraId="4771804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(ss_copy[i] == max_char) {</w:t>
      </w:r>
    </w:p>
    <w:p w14:paraId="6A1B673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"%c(max)"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ss_copy[i]);</w:t>
      </w:r>
    </w:p>
    <w:p w14:paraId="3985110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2285907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</w:p>
    <w:p w14:paraId="7BB52EA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{</w:t>
      </w:r>
    </w:p>
    <w:p w14:paraId="3695267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"%c"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ss_copy[i]);</w:t>
      </w:r>
    </w:p>
    <w:p w14:paraId="271E3AC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3A5CFE3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BE29C5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0CFE71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5B4768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F84744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7D5B8E1">
      <w:pPr>
        <w:rPr>
          <w:rFonts w:hint="default"/>
          <w:lang w:val="en-US" w:eastAsia="zh-CN"/>
        </w:rPr>
      </w:pPr>
    </w:p>
    <w:p w14:paraId="34587CBC">
      <w:pPr>
        <w:pStyle w:val="2"/>
        <w:bidi w:val="0"/>
        <w:rPr>
          <w:b/>
          <w:color w:val="4874CB"/>
        </w:rPr>
      </w:pPr>
      <w:r>
        <w:rPr>
          <w:b/>
        </w:rPr>
        <w:t xml:space="preserve">1386: </w:t>
      </w:r>
      <w:r>
        <w:rPr>
          <w:b/>
          <w:color w:val="4874CB"/>
        </w:rPr>
        <w:t>十进制转R进制</w:t>
      </w:r>
    </w:p>
    <w:p w14:paraId="5F14A80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ADFBCA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用一个数组保存0到F，再用余数作为索引取值，最后反转结果</w:t>
      </w:r>
    </w:p>
    <w:p w14:paraId="3CC8946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DFCEE2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5BCBC77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12458E6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6D3C14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5ED7708A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std::string MAPPING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"0123456789ABCDEF"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07AF8B9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810E83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std::string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int_to_r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r) {</w:t>
      </w:r>
    </w:p>
    <w:p w14:paraId="5B8C912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std::string ans;</w:t>
      </w:r>
    </w:p>
    <w:p w14:paraId="695AB36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point = num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5541A69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(num);</w:t>
      </w:r>
    </w:p>
    <w:p w14:paraId="49BB994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(num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{</w:t>
      </w:r>
    </w:p>
    <w:p w14:paraId="60D2C79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yu = num % r;</w:t>
      </w:r>
    </w:p>
    <w:p w14:paraId="0D4607F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  ans += MAPPING[yu];</w:t>
      </w:r>
    </w:p>
    <w:p w14:paraId="3F3A498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num /= r;</w:t>
      </w:r>
    </w:p>
    <w:p w14:paraId="419889C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0489D53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(ans.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())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 </w:t>
      </w:r>
    </w:p>
    <w:p w14:paraId="19CF73D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(point) ans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 </w:t>
      </w:r>
    </w:p>
    <w:p w14:paraId="6603CC4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ans;</w:t>
      </w:r>
    </w:p>
    <w:p w14:paraId="390419B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53201BB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BC29590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3B3CF054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790F435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r;</w:t>
      </w:r>
    </w:p>
    <w:p w14:paraId="5D201E4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"%lld%d"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&amp;n, &amp;r) != EOF) {</w:t>
      </w:r>
    </w:p>
    <w:p w14:paraId="0BBCE02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  std::string str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int_to_r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(n, r);</w:t>
      </w:r>
    </w:p>
    <w:p w14:paraId="7898388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length = str.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5E56482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length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;i--) {</w:t>
      </w:r>
    </w:p>
    <w:p w14:paraId="73FE9CD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"%c"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str[i]);</w:t>
      </w:r>
    </w:p>
    <w:p w14:paraId="03C9749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  }</w:t>
      </w:r>
    </w:p>
    <w:p w14:paraId="7A821E7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42AA1C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22A3046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A43295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0D2B032A">
      <w:pPr>
        <w:bidi w:val="0"/>
      </w:pPr>
    </w:p>
    <w:p w14:paraId="4D698B11">
      <w:pPr>
        <w:pStyle w:val="2"/>
        <w:bidi w:val="0"/>
      </w:pPr>
      <w:r>
        <w:t xml:space="preserve">1392: </w:t>
      </w:r>
      <w:r>
        <w:rPr>
          <w:color w:val="4874CB"/>
        </w:rPr>
        <w:t>三角形</w:t>
      </w:r>
    </w:p>
    <w:p w14:paraId="60F6D126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思路：</w:t>
      </w:r>
    </w:p>
    <w:p w14:paraId="1BDE1B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依据三角形定义判断（注意题目“实数”</w:t>
      </w:r>
      <w:r>
        <w:rPr>
          <w:rFonts w:hint="eastAsia"/>
          <w:lang w:val="en-US" w:eastAsia="zh-CN"/>
        </w:rPr>
        <w:drawing>
          <wp:inline distT="0" distB="0" distL="0" distR="0">
            <wp:extent cx="237490" cy="222250"/>
            <wp:effectExtent l="0" t="0" r="6350" b="6350"/>
            <wp:docPr id="1027" name="图片 3" descr="1733713834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3" descr="173371383468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）</w:t>
      </w:r>
    </w:p>
    <w:p w14:paraId="420538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D67838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6E5F97D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5896FB8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0500877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079D31A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1DBD3AE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EAD877A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3C217FB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415F0D5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&amp;n);</w:t>
      </w:r>
    </w:p>
    <w:p w14:paraId="3C7ED927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 {</w:t>
      </w:r>
    </w:p>
    <w:p w14:paraId="770D3B6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a, b, c;</w:t>
      </w:r>
    </w:p>
    <w:p w14:paraId="673BEA0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"%lf%lf%lf"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&amp;a, &amp;b, &amp;c);</w:t>
      </w:r>
    </w:p>
    <w:p w14:paraId="6FED986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(b &lt; (a+c)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c &lt; (b+a)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 &lt; (b + c)) {</w:t>
      </w:r>
    </w:p>
    <w:p w14:paraId="113EA46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"YES\n"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47595AC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}</w:t>
      </w:r>
    </w:p>
    <w:p w14:paraId="7EAD2B7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</w:p>
    <w:p w14:paraId="1EA752B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{</w:t>
      </w:r>
    </w:p>
    <w:p w14:paraId="7D54B05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02038E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}</w:t>
      </w:r>
    </w:p>
    <w:p w14:paraId="6A8E066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56A3DA3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3D25CC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FD0D2B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4613BED2">
      <w:pPr>
        <w:bidi w:val="0"/>
      </w:pPr>
    </w:p>
    <w:p w14:paraId="3CACC379">
      <w:pPr>
        <w:bidi w:val="0"/>
      </w:pPr>
    </w:p>
    <w:p w14:paraId="650E5A93">
      <w:pPr>
        <w:pStyle w:val="2"/>
        <w:bidi w:val="0"/>
      </w:pPr>
      <w:r>
        <w:rPr>
          <w:b/>
        </w:rPr>
        <w:t xml:space="preserve">1393: </w:t>
      </w:r>
      <w:r>
        <w:rPr>
          <w:b/>
          <w:color w:val="4874CB"/>
        </w:rPr>
        <w:t>求平均成绩</w:t>
      </w:r>
    </w:p>
    <w:p w14:paraId="549F0B2D">
      <w:pPr>
        <w:pStyle w:val="3"/>
        <w:bidi w:val="0"/>
        <w:rPr>
          <w:rStyle w:val="9"/>
          <w:rFonts w:hint="eastAsia"/>
          <w:b/>
          <w:bCs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>思路：</w:t>
      </w:r>
    </w:p>
    <w:p w14:paraId="31ADC515"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输入遍历处理即可（让人绝望的输出格式判定）</w:t>
      </w:r>
    </w:p>
    <w:p w14:paraId="4CF3F5B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B4F45B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1F8F582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756E72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5DE7845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221AD6B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26B266A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28E90F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113DE8D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n,m;</w:t>
      </w:r>
    </w:p>
    <w:p w14:paraId="6DBF942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&amp;n, &amp;m) != EOF) {</w:t>
      </w:r>
    </w:p>
    <w:p w14:paraId="2CB1AE4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grade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&gt;(m));</w:t>
      </w:r>
    </w:p>
    <w:p w14:paraId="6149F6F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per_student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per_lesson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(m,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760CA8E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il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24B583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n;i++) {</w:t>
      </w:r>
    </w:p>
    <w:p w14:paraId="0A7ED73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;j &lt; m;j++) {</w:t>
      </w:r>
    </w:p>
    <w:p w14:paraId="70F38BC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&amp;grade[i][j]);</w:t>
      </w:r>
    </w:p>
    <w:p w14:paraId="2ED5E3A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per_student[i] += grade[i][j];</w:t>
      </w:r>
    </w:p>
    <w:p w14:paraId="5A6B8A0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per_lesson[j] += grade[i][j];</w:t>
      </w:r>
    </w:p>
    <w:p w14:paraId="39FE038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1F7823A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per_student[i] /= m;</w:t>
      </w:r>
    </w:p>
    <w:p w14:paraId="7D6F82D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238F070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23A70DC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m;i++) {</w:t>
      </w:r>
    </w:p>
    <w:p w14:paraId="42BDBA8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per_lesson[i] /=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)n;</w:t>
      </w:r>
    </w:p>
    <w:p w14:paraId="5810C3D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4AE515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n;i++) {</w:t>
      </w:r>
    </w:p>
    <w:p w14:paraId="3350DAC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F139A1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;j &lt; m;j++) {</w:t>
      </w:r>
    </w:p>
    <w:p w14:paraId="0570E7A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(grade[i][j] &lt; per_lesson[j]) {</w:t>
      </w:r>
    </w:p>
    <w:p w14:paraId="21385D9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690C236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68BCD52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}</w:t>
      </w:r>
    </w:p>
    <w:p w14:paraId="5AD347D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4446FF5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(p) {</w:t>
      </w:r>
    </w:p>
    <w:p w14:paraId="5477A6C5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count++;</w:t>
      </w:r>
    </w:p>
    <w:p w14:paraId="5466197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}</w:t>
      </w:r>
    </w:p>
    <w:p w14:paraId="05A100C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B647C8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n;i++) {</w:t>
      </w:r>
    </w:p>
    <w:p w14:paraId="1F53023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"%.2f"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per_student[i]);</w:t>
      </w:r>
    </w:p>
    <w:p w14:paraId="1842671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(i &lt; 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{</w:t>
      </w:r>
    </w:p>
    <w:p w14:paraId="37BF561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 </w:t>
      </w:r>
    </w:p>
    <w:p w14:paraId="2DD95BF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}</w:t>
      </w:r>
    </w:p>
    <w:p w14:paraId="067AF21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5C989A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23CD5BC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m;i++) {</w:t>
      </w:r>
    </w:p>
    <w:p w14:paraId="545B9EF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"%.2f"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per_lesson[i]);</w:t>
      </w:r>
    </w:p>
    <w:p w14:paraId="3370778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(i &lt; 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7AB2DA4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255CA6D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614BF8A9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}</w:t>
      </w:r>
    </w:p>
    <w:p w14:paraId="0DCB039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61A57A2A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,count);</w:t>
      </w:r>
    </w:p>
    <w:p w14:paraId="57FD1511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2D2388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363A7AA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9C92E00">
      <w:pPr>
        <w:bidi w:val="0"/>
      </w:pPr>
    </w:p>
    <w:p w14:paraId="2DC2BDD8">
      <w:pPr>
        <w:pStyle w:val="2"/>
        <w:bidi w:val="0"/>
        <w:rPr>
          <w:b/>
        </w:rPr>
      </w:pPr>
      <w:r>
        <w:rPr>
          <w:b/>
        </w:rPr>
        <w:t xml:space="preserve">1394: </w:t>
      </w:r>
      <w:r>
        <w:rPr>
          <w:b/>
          <w:color w:val="4874CB"/>
        </w:rPr>
        <w:t>不容易系列之二</w:t>
      </w:r>
    </w:p>
    <w:p w14:paraId="42C1522D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思路：</w:t>
      </w:r>
    </w:p>
    <w:p w14:paraId="07610CB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由题意得，an+1 = an/2 + 1,反推得an =(an+1 - 1)*2,循环计算即可</w:t>
      </w:r>
    </w:p>
    <w:p w14:paraId="27F63A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445885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37AE7D6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43650C5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5B0324E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144ADA0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29CAE8B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E4F590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6610A4D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19DAC55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&amp;n);</w:t>
      </w:r>
    </w:p>
    <w:p w14:paraId="22919FF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count;</w:t>
      </w:r>
    </w:p>
    <w:p w14:paraId="79880CA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n;i++) {</w:t>
      </w:r>
    </w:p>
    <w:p w14:paraId="6659625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&amp;count);</w:t>
      </w:r>
    </w:p>
    <w:p w14:paraId="502A107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3AF445D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;j &lt; count;j++) {</w:t>
      </w:r>
    </w:p>
    <w:p w14:paraId="7C3A9F0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ans = (ans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74FDCFF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F233D2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3A4670B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C5B1B72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1C1431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6EF00737">
      <w:pPr>
        <w:rPr>
          <w:rFonts w:hint="default"/>
          <w:lang w:val="en-US" w:eastAsia="zh-CN"/>
        </w:rPr>
      </w:pPr>
    </w:p>
    <w:p w14:paraId="4DDA8643">
      <w:pPr>
        <w:pStyle w:val="2"/>
        <w:bidi w:val="0"/>
      </w:pPr>
      <w:r>
        <w:rPr>
          <w:rStyle w:val="7"/>
          <w:b/>
        </w:rPr>
        <w:t xml:space="preserve">1395: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密码</w:t>
      </w:r>
    </w:p>
    <w:p w14:paraId="746AE3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9FC86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用内置函数进行判断即可</w:t>
      </w:r>
    </w:p>
    <w:p w14:paraId="593B350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76EF89B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3060F7D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3AFC7F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2254A50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429BECA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1FDAD17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F810EE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5A5140F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m;</w:t>
      </w:r>
    </w:p>
    <w:p w14:paraId="363CC5C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&amp;m);</w:t>
      </w:r>
    </w:p>
    <w:p w14:paraId="2B51D09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std::string ss;</w:t>
      </w:r>
    </w:p>
    <w:p w14:paraId="4385E14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(m--) {</w:t>
      </w:r>
    </w:p>
    <w:p w14:paraId="2417CFA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std::cin &gt;&gt; ss;</w:t>
      </w:r>
    </w:p>
    <w:p w14:paraId="18AB0A0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370EADC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length = 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();</w:t>
      </w:r>
    </w:p>
    <w:p w14:paraId="60D72C7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&gt; length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 w14:paraId="097D13E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B92A77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FCFE86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06381773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length;i++) {</w:t>
      </w:r>
    </w:p>
    <w:p w14:paraId="34A7D1C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(ss[i])) {</w:t>
      </w:r>
    </w:p>
    <w:p w14:paraId="409A0B8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isupper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(ss[i]))cnt[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]++;</w:t>
      </w:r>
    </w:p>
    <w:p w14:paraId="5846B11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cnt[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]++;</w:t>
      </w:r>
    </w:p>
    <w:p w14:paraId="1E5126C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}</w:t>
      </w:r>
    </w:p>
    <w:p w14:paraId="4CCCD44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isdigit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(ss[i]))cnt[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]++;</w:t>
      </w:r>
    </w:p>
    <w:p w14:paraId="565CA92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cnt[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]++;</w:t>
      </w:r>
    </w:p>
    <w:p w14:paraId="174825FD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0A1BC3A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22C0CE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 : cnt) {</w:t>
      </w:r>
    </w:p>
    <w:p w14:paraId="2C797B6B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(num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count++;</w:t>
      </w:r>
    </w:p>
    <w:p w14:paraId="678C1C3F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65E6500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(count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"YES\n"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F3D5D00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"NO\n"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56D99762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4E1D0256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3A42B2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6926CEB8">
      <w:pPr>
        <w:rPr>
          <w:rFonts w:hint="default"/>
          <w:lang w:val="en-US" w:eastAsia="zh-CN"/>
        </w:rPr>
      </w:pPr>
    </w:p>
    <w:p w14:paraId="260E685F">
      <w:pPr>
        <w:pStyle w:val="2"/>
        <w:bidi w:val="0"/>
        <w:rPr>
          <w:lang w:val="en-US"/>
        </w:rPr>
      </w:pPr>
      <w:r>
        <w:rPr>
          <w:lang w:val="en-US"/>
        </w:rPr>
        <w:t xml:space="preserve">1396: </w:t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一只小蜜蜂... </w:t>
      </w:r>
    </w:p>
    <w:p w14:paraId="422AEF2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29997396"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动态规划</w:t>
      </w:r>
      <w:r>
        <w:rPr>
          <w:rFonts w:hint="eastAsia"/>
          <w:lang w:eastAsia="zh-CN"/>
        </w:rPr>
        <w:t>，同题</w:t>
      </w:r>
      <w:r>
        <w:rPr>
          <w:rFonts w:hint="default"/>
          <w:lang w:val="en-US" w:eastAsia="zh-CN"/>
        </w:rPr>
        <w:t>1398</w:t>
      </w:r>
      <w:r>
        <w:rPr>
          <w:rFonts w:hint="eastAsia"/>
          <w:lang w:val="en-US" w:eastAsia="zh-CN"/>
        </w:rPr>
        <w:t>，从</w:t>
      </w:r>
      <w:r>
        <w:rPr>
          <w:rFonts w:hint="default"/>
          <w:lang w:val="en-US" w:eastAsia="zh-CN"/>
        </w:rPr>
        <w:t>n-1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条路，</w:t>
      </w:r>
      <w:r>
        <w:rPr>
          <w:rFonts w:hint="default"/>
          <w:lang w:val="en-US" w:eastAsia="zh-CN"/>
        </w:rPr>
        <w:t>n-2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条路</w:t>
      </w:r>
    </w:p>
    <w:p w14:paraId="00F108DE">
      <w:pPr>
        <w:pStyle w:val="3"/>
        <w:bidi w:val="0"/>
        <w:rPr>
          <w:rFonts w:hint="eastAsia"/>
        </w:rPr>
      </w:pPr>
      <w:r>
        <w:rPr>
          <w:rFonts w:hint="eastAsia"/>
        </w:rPr>
        <w:t>代码：</w:t>
      </w:r>
    </w:p>
    <w:p w14:paraId="3E942DB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71B5507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4E11531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1EC38F6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78A80FE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DD9662E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</w:p>
    <w:p w14:paraId="4EE563F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 w14:paraId="02DEC65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23CCCB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4402C7E8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EEA40A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7FAD65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735EBA1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dp[i] =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+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16FCFC73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29C5CB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n;</w:t>
      </w:r>
    </w:p>
    <w:p w14:paraId="1E46C5E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,&amp;n);</w:t>
      </w:r>
    </w:p>
    <w:p w14:paraId="556C0E8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(n--){</w:t>
      </w:r>
    </w:p>
    <w:p w14:paraId="79B130FB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a,b;</w:t>
      </w:r>
    </w:p>
    <w:p w14:paraId="46364782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,&amp;a,&amp;b);</w:t>
      </w:r>
    </w:p>
    <w:p w14:paraId="61B57DD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 = b-a;</w:t>
      </w:r>
    </w:p>
    <w:p w14:paraId="7348B08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,dp[num]);</w:t>
      </w:r>
    </w:p>
    <w:p w14:paraId="50D1BDA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5262B9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0CA669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FF629AA">
      <w:pPr>
        <w:numPr>
          <w:ilvl w:val="0"/>
          <w:numId w:val="0"/>
        </w:numPr>
        <w:bidi w:val="0"/>
      </w:pPr>
    </w:p>
    <w:p w14:paraId="01B6C02D">
      <w:pPr>
        <w:pStyle w:val="2"/>
        <w:bidi w:val="0"/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  <w:woUserID w:val="0"/>
        </w:rPr>
      </w:pPr>
      <w:r>
        <w:rPr>
          <w:rStyle w:val="7"/>
          <w:b/>
        </w:rPr>
        <w:t xml:space="preserve">1397: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不容易系列之(3)―― LELE的RPG难题</w:t>
      </w:r>
    </w:p>
    <w:p w14:paraId="759244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8638B29">
      <w:pPr>
        <w:bidi w:val="0"/>
      </w:pPr>
      <w:r>
        <w:rPr>
          <w:rFonts w:hint="eastAsia"/>
          <w:lang w:val="en-US" w:eastAsia="zh-CN"/>
        </w:rPr>
        <w:t>动态规划，设dp[n][4],dp[n][0]~dp[n][2]为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,递推公式为</w:t>
      </w:r>
      <w:r>
        <w:rPr>
          <w:rFonts w:hint="eastAsia"/>
        </w:rPr>
        <w:t xml:space="preserve"> </w:t>
      </w:r>
      <w:r>
        <w:t>dp[i][0]=dp[i−1][1]+dp[i−1][2]</w:t>
      </w:r>
      <w:r>
        <w:rPr>
          <w:rFonts w:hint="eastAsia"/>
          <w:lang w:val="en-US" w:eastAsia="zh-CN"/>
        </w:rPr>
        <w:t>,</w:t>
      </w:r>
      <w:r>
        <w:t>dp[i][1]=dp[i−1][0]+dp[i−1][2]</w:t>
      </w:r>
      <w:r>
        <w:rPr>
          <w:rFonts w:hint="eastAsia"/>
          <w:lang w:val="en-US" w:eastAsia="zh-CN"/>
        </w:rPr>
        <w:t>,</w:t>
      </w:r>
      <w:r>
        <w:t>dp[i][2]=dp[i−1][0]+dp[i−1][1]</w:t>
      </w:r>
      <w:r>
        <w:rPr>
          <w:rFonts w:hint="eastAsia"/>
          <w:lang w:val="en-US" w:eastAsia="zh-CN"/>
        </w:rPr>
        <w:t>,</w:t>
      </w:r>
      <w:r>
        <w:t>dp[i][3]=dp[i][0]+dp[i][1]+dp[i][2]−dp[i−1][3]</w:t>
      </w:r>
      <w:r>
        <w:rPr>
          <w:rFonts w:hint="eastAsia"/>
          <w:lang w:eastAsia="zh-CN"/>
        </w:rPr>
        <w:t>。</w:t>
      </w:r>
      <w:r>
        <w:t>首先计算所有长度为 iii 的合法方案数（dp[i][0] + dp[i][1] + dp[i][2]），这些方案满足相邻格子不同色。然后减去首尾颜色相同的方案数 dp[i−1][3]，因为 dp[i−1][3] 表示首尾颜色相同的情况下，剩余中间部分满足条件的方案数。</w:t>
      </w:r>
    </w:p>
    <w:p w14:paraId="7C3D6B7F">
      <w:pPr>
        <w:bidi w:val="0"/>
        <w:rPr>
          <w:rFonts w:hint="eastAsia" w:eastAsia="宋体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（</w:t>
      </w:r>
      <w:r>
        <w:rPr>
          <w:rFonts w:hint="eastAsia"/>
          <w:sz w:val="10"/>
          <w:szCs w:val="10"/>
          <w:lang w:val="en-US" w:eastAsia="zh-CN"/>
        </w:rPr>
        <w:t>这题其实是使用python递归枚举算出各项结果再判断规律的</w:t>
      </w:r>
      <w:r>
        <w:rPr>
          <w:rFonts w:hint="eastAsia"/>
          <w:sz w:val="10"/>
          <w:szCs w:val="10"/>
          <w:lang w:eastAsia="zh-CN"/>
        </w:rPr>
        <w:drawing>
          <wp:inline distT="0" distB="0" distL="114300" distR="114300">
            <wp:extent cx="76200" cy="76200"/>
            <wp:effectExtent l="0" t="0" r="0" b="0"/>
            <wp:docPr id="11" name="图片 11" descr="173392368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39236840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0"/>
          <w:szCs w:val="10"/>
          <w:lang w:eastAsia="zh-CN"/>
        </w:rPr>
        <w:t>）</w:t>
      </w:r>
    </w:p>
    <w:p w14:paraId="0B5173B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66AD17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3DE5F72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7DBCDF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0B5088CE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54AC188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3F39807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3A9BDD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371653B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&gt;&gt;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));</w:t>
      </w:r>
    </w:p>
    <w:p w14:paraId="69BF38B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0E7199F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B1078D2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5216A95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;i++) {</w:t>
      </w:r>
    </w:p>
    <w:p w14:paraId="604103C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383762B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4EC40F8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600E0CB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(i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-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7AB6B7C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E4C221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63B4147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&amp;n) != EOF) {</w:t>
      </w:r>
    </w:p>
    <w:p w14:paraId="55F64B73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3276C45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1B2CC5ED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453D36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550CDA09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1B544F1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ans);</w:t>
      </w:r>
    </w:p>
    <w:p w14:paraId="75BF25E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EC1000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46E189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B66C0D4">
      <w:pPr>
        <w:rPr>
          <w:rFonts w:hint="eastAsia"/>
          <w:lang w:val="en-US" w:eastAsia="zh-CN"/>
        </w:rPr>
      </w:pPr>
    </w:p>
    <w:p w14:paraId="5BF5D9F8">
      <w:pPr>
        <w:pStyle w:val="2"/>
        <w:bidi w:val="0"/>
        <w:rPr>
          <w:lang w:val="en-US"/>
        </w:rPr>
      </w:pPr>
      <w:r>
        <w:rPr>
          <w:lang w:val="en-US"/>
        </w:rPr>
        <w:t xml:space="preserve">1398: </w:t>
      </w:r>
      <w:r>
        <w:rPr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骨牌铺方格</w:t>
      </w:r>
    </w:p>
    <w:p w14:paraId="7B82EE26">
      <w:pPr>
        <w:pStyle w:val="3"/>
        <w:bidi w:val="0"/>
        <w:rPr>
          <w:rFonts w:hint="eastAsia"/>
        </w:rPr>
      </w:pPr>
      <w:r>
        <w:rPr>
          <w:rFonts w:hint="eastAsia"/>
        </w:rPr>
        <w:t>思路：</w:t>
      </w:r>
    </w:p>
    <w:p w14:paraId="2405D29A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动态规划，从</w:t>
      </w:r>
      <w:r>
        <w:rPr>
          <w:rFonts w:hint="default"/>
          <w:lang w:val="en-US" w:eastAsia="zh-CN"/>
        </w:rPr>
        <w:t>n-1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时，只有竖排一种，从</w:t>
      </w:r>
      <w:r>
        <w:rPr>
          <w:rFonts w:hint="default"/>
          <w:lang w:val="en-US" w:eastAsia="zh-CN"/>
        </w:rPr>
        <w:t>n-2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时，用双竖排和双横排两种，故</w:t>
      </w:r>
      <w:r>
        <w:rPr>
          <w:rFonts w:hint="default"/>
          <w:lang w:val="en-US" w:eastAsia="zh-CN"/>
        </w:rPr>
        <w:t>dp[n] = dp[n-1] + dp[n-2]</w:t>
      </w:r>
    </w:p>
    <w:p w14:paraId="701D2E21">
      <w:pPr>
        <w:pStyle w:val="3"/>
        <w:bidi w:val="0"/>
        <w:rPr>
          <w:rFonts w:hint="eastAsia"/>
        </w:rPr>
      </w:pPr>
      <w:r>
        <w:rPr>
          <w:rFonts w:hint="eastAsia"/>
        </w:rPr>
        <w:t>代码：</w:t>
      </w:r>
    </w:p>
    <w:p w14:paraId="46C16AE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7E7F8F5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4A73DDF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2D01AFB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3B2BEDF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ED17E1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</w:p>
    <w:p w14:paraId="1FB7FE34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 w14:paraId="15DC15C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CF6388D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0E29FF8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C40B8C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6283870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28183DA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dp[i] =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+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];</w:t>
      </w:r>
    </w:p>
    <w:p w14:paraId="3D87FF5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34560A9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num;</w:t>
      </w:r>
    </w:p>
    <w:p w14:paraId="2E2E017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,&amp;num) != EOF){</w:t>
      </w:r>
    </w:p>
    <w:p w14:paraId="4F460131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,dp[num]);</w:t>
      </w:r>
    </w:p>
    <w:p w14:paraId="58286DB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4AD09A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EA399E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1EBE83C">
      <w:pPr>
        <w:numPr>
          <w:ilvl w:val="0"/>
          <w:numId w:val="0"/>
        </w:numPr>
        <w:bidi w:val="0"/>
      </w:pPr>
    </w:p>
    <w:p w14:paraId="2DFBC55B">
      <w:pPr>
        <w:numPr>
          <w:ilvl w:val="0"/>
          <w:numId w:val="0"/>
        </w:numPr>
        <w:bidi w:val="0"/>
      </w:pPr>
    </w:p>
    <w:p w14:paraId="7DECA0F6">
      <w:pPr>
        <w:pStyle w:val="2"/>
        <w:bidi w:val="0"/>
      </w:pPr>
      <w:r>
        <w:rPr>
          <w:b/>
        </w:rPr>
        <w:t xml:space="preserve">1399: </w:t>
      </w:r>
      <w:r>
        <w:rPr>
          <w:b/>
          <w:color w:val="4874CB"/>
        </w:rPr>
        <w:t>阿牛的EOF牛肉串</w:t>
      </w:r>
    </w:p>
    <w:p w14:paraId="6142639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31EDC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动态规划，</w:t>
      </w:r>
      <w:r>
        <w:rPr>
          <w:lang w:val="en-US" w:eastAsia="zh-CN"/>
        </w:rPr>
        <w:t>定义状态</w:t>
      </w:r>
      <w:r>
        <w:t>dp[i][0] 表示长度为 i的合法字符串中，以 "E" 结尾的字符串数量</w:t>
      </w:r>
      <w:r>
        <w:rPr>
          <w:rFonts w:hint="eastAsia"/>
          <w:lang w:eastAsia="zh-CN"/>
        </w:rPr>
        <w:t>，</w:t>
      </w:r>
      <w:r>
        <w:t>dp[i][1] 表示以 "O" 结尾</w:t>
      </w:r>
      <w:r>
        <w:rPr>
          <w:rFonts w:hint="eastAsia"/>
          <w:lang w:eastAsia="zh-CN"/>
        </w:rPr>
        <w:t>，</w:t>
      </w:r>
      <w:r>
        <w:t>dp[i][2] 表示以 "F" 结尾。</w:t>
      </w:r>
      <w:r>
        <w:rPr>
          <w:rFonts w:hint="eastAsia"/>
          <w:lang w:val="en-US" w:eastAsia="zh-CN"/>
        </w:rPr>
        <w:t>由于不能有“OO”，所以</w:t>
      </w:r>
      <w:r>
        <w:t>dp[i][1]</w:t>
      </w:r>
      <w:r>
        <w:rPr>
          <w:rFonts w:hint="eastAsia"/>
          <w:lang w:val="en-US" w:eastAsia="zh-CN"/>
        </w:rPr>
        <w:t>=</w:t>
      </w:r>
      <w:r>
        <w:t>dp[i</w:t>
      </w:r>
      <w:r>
        <w:rPr>
          <w:rFonts w:hint="eastAsia"/>
          <w:lang w:val="en-US" w:eastAsia="zh-CN"/>
        </w:rPr>
        <w:t>-1</w:t>
      </w:r>
      <w:r>
        <w:t>][0]</w:t>
      </w:r>
      <w:r>
        <w:rPr>
          <w:rFonts w:hint="eastAsia"/>
          <w:lang w:val="en-US" w:eastAsia="zh-CN"/>
        </w:rPr>
        <w:t>+</w:t>
      </w:r>
      <w:r>
        <w:t>dp[i</w:t>
      </w:r>
      <w:r>
        <w:rPr>
          <w:rFonts w:hint="eastAsia"/>
          <w:lang w:val="en-US" w:eastAsia="zh-CN"/>
        </w:rPr>
        <w:t>-1</w:t>
      </w:r>
      <w:r>
        <w:t>][2]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其他则是sum（dp[i-1]）。</w:t>
      </w:r>
    </w:p>
    <w:p w14:paraId="678CF4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506D45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7DAF776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4D99CE5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00918F7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049BA17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5EDB9A8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std;</w:t>
      </w:r>
    </w:p>
    <w:p w14:paraId="4160E31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49252C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66C018E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41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0F86AD2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));</w:t>
      </w:r>
    </w:p>
    <w:p w14:paraId="3D3D0B2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29048626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37D9EC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6572BDE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12F5BE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N;++i) {</w:t>
      </w:r>
    </w:p>
    <w:p w14:paraId="17FE261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071CE553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]; </w:t>
      </w:r>
    </w:p>
    <w:p w14:paraId="6535551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07AABA9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156E8D9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329C507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n;</w:t>
      </w:r>
    </w:p>
    <w:p w14:paraId="56DFE6B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&amp;n) != EOF) {</w:t>
      </w:r>
    </w:p>
    <w:p w14:paraId="5271560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+ 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 + 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];</w:t>
      </w:r>
    </w:p>
    <w:p w14:paraId="7BDE452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ans);</w:t>
      </w:r>
    </w:p>
    <w:p w14:paraId="74609EC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1F11FEAE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8626F29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626E53B4">
      <w:pPr>
        <w:rPr>
          <w:rFonts w:hint="default"/>
          <w:lang w:val="en-US" w:eastAsia="zh-CN"/>
        </w:rPr>
      </w:pPr>
    </w:p>
    <w:p w14:paraId="1803509E">
      <w:pPr>
        <w:rPr>
          <w:rFonts w:hint="default"/>
          <w:lang w:val="en-US" w:eastAsia="zh-CN"/>
        </w:rPr>
      </w:pPr>
    </w:p>
    <w:p w14:paraId="3CAE060F">
      <w:pPr>
        <w:pStyle w:val="2"/>
        <w:bidi w:val="0"/>
      </w:pPr>
      <w:r>
        <w:rPr>
          <w:b/>
        </w:rPr>
        <w:t xml:space="preserve">1400: </w:t>
      </w:r>
      <w:r>
        <w:rPr>
          <w:b/>
          <w:color w:val="4874CB"/>
        </w:rPr>
        <w:t>神、上帝以及老天爷</w:t>
      </w:r>
    </w:p>
    <w:p w14:paraId="47C007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8CFB655">
      <w:pPr>
        <w:bidi w:val="0"/>
      </w:pPr>
      <w:r>
        <w:rPr>
          <w:rFonts w:hint="eastAsia"/>
          <w:lang w:val="en-US" w:eastAsia="zh-CN"/>
        </w:rPr>
        <w:t>错排问题，</w:t>
      </w:r>
      <w:r>
        <w:t>公式计算：D(n)=(n−1)×(D(n−1)+D(n−2)</w:t>
      </w:r>
      <w:r>
        <w:rPr>
          <w:rFonts w:hint="eastAsia"/>
          <w:lang w:val="en-US" w:eastAsia="zh-CN"/>
        </w:rPr>
        <w:t>)，分母为n!，概率为：</w:t>
      </w:r>
      <w:r>
        <w:t>P(n)=D(n)</w:t>
      </w:r>
      <w:r>
        <w:rPr>
          <w:rFonts w:hint="eastAsia"/>
          <w:lang w:val="en-US" w:eastAsia="zh-CN"/>
        </w:rPr>
        <w:t xml:space="preserve"> / </w:t>
      </w:r>
      <w:r>
        <w:t>n!​</w:t>
      </w:r>
    </w:p>
    <w:p w14:paraId="4B23DD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2A446B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79E2597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F4921D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12DC0F8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3B05B14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037EBAE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10E9384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std;</w:t>
      </w:r>
    </w:p>
    <w:p w14:paraId="5E5088D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factorial_num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num);</w:t>
      </w:r>
    </w:p>
    <w:p w14:paraId="58B8784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derangement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num);</w:t>
      </w:r>
    </w:p>
    <w:p w14:paraId="50F78E8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F3CF23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7EA1B2A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c;</w:t>
      </w:r>
    </w:p>
    <w:p w14:paraId="33215DE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&amp;c);</w:t>
      </w:r>
    </w:p>
    <w:p w14:paraId="7828A0E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c;i++) {</w:t>
      </w:r>
    </w:p>
    <w:p w14:paraId="5C0F107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n;</w:t>
      </w:r>
    </w:p>
    <w:p w14:paraId="4FF43A2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&amp;n);</w:t>
      </w:r>
    </w:p>
    <w:p w14:paraId="7145177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total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factorial_num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(n);</w:t>
      </w:r>
    </w:p>
    <w:p w14:paraId="5E5BDE2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derangement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(n);</w:t>
      </w:r>
    </w:p>
    <w:p w14:paraId="7EAA575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)res / total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100.0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2125B24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"%.2f%%\n"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ans);</w:t>
      </w:r>
    </w:p>
    <w:p w14:paraId="11E237F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74BD73C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568233E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1EDEE64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09D299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factorial_num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num) {</w:t>
      </w:r>
    </w:p>
    <w:p w14:paraId="3973597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ADE506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&lt;= num;i++) {</w:t>
      </w:r>
    </w:p>
    <w:p w14:paraId="4490B00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res *= i;</w:t>
      </w:r>
    </w:p>
    <w:p w14:paraId="3350F293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6F47B03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res;</w:t>
      </w:r>
    </w:p>
    <w:p w14:paraId="1CA6DE0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5DEF870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45F84B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derangement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num) {</w:t>
      </w:r>
    </w:p>
    <w:p w14:paraId="00344EEA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54D8DFB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382893FC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res1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res2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D9F81C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&lt;= num;++i) {</w:t>
      </w:r>
    </w:p>
    <w:p w14:paraId="58C13B9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ans = 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* (res1 + res2);</w:t>
      </w:r>
    </w:p>
    <w:p w14:paraId="412738DF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res2 = res1;</w:t>
      </w:r>
    </w:p>
    <w:p w14:paraId="1F520CF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res1 = ans;</w:t>
      </w:r>
    </w:p>
    <w:p w14:paraId="2B1E1EF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5A823037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ans;</w:t>
      </w:r>
    </w:p>
    <w:p w14:paraId="74C452E2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49BCE2FD">
      <w:pPr>
        <w:rPr>
          <w:rFonts w:hint="default"/>
          <w:lang w:val="en-US" w:eastAsia="zh-CN"/>
        </w:rPr>
      </w:pPr>
    </w:p>
    <w:p w14:paraId="4EF56ACD">
      <w:pPr>
        <w:pStyle w:val="2"/>
        <w:bidi w:val="0"/>
        <w:rPr>
          <w:b/>
        </w:rPr>
      </w:pPr>
      <w:r>
        <w:rPr>
          <w:b/>
        </w:rPr>
        <w:t xml:space="preserve">1403: </w:t>
      </w:r>
      <w:r>
        <w:rPr>
          <w:b/>
          <w:color w:val="4874CB"/>
        </w:rPr>
        <w:t>Picture</w:t>
      </w:r>
    </w:p>
    <w:p w14:paraId="7F55CB8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E620A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水题（凑数），无</w:t>
      </w:r>
    </w:p>
    <w:p w14:paraId="56326CF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929B4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0B70A2B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53462D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6A8F787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1A1AF01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16B6242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F2CDDE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print_imagination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col);</w:t>
      </w:r>
    </w:p>
    <w:p w14:paraId="3EEB4B9F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4787536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n, m;</w:t>
      </w:r>
    </w:p>
    <w:p w14:paraId="2665993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&amp;n, &amp;m) != EOF) {</w:t>
      </w:r>
    </w:p>
    <w:p w14:paraId="367F7ED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print_imagination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(n, m);</w:t>
      </w:r>
    </w:p>
    <w:p w14:paraId="1DF80B1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55439B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519F643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30249B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33075B1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9D4A5F3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print_boun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col) {</w:t>
      </w:r>
    </w:p>
    <w:p w14:paraId="626D68F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2F06FCF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col;i++) {</w:t>
      </w:r>
    </w:p>
    <w:p w14:paraId="67894A9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7BBDBD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4D000B7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"+\n"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36CCF46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7465F3D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print_mid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col) {</w:t>
      </w:r>
    </w:p>
    <w:p w14:paraId="095951B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"|"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24AEDAB7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col;i++) {</w:t>
      </w:r>
    </w:p>
    <w:p w14:paraId="563A763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74C795AA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2FFE18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);</w:t>
      </w:r>
    </w:p>
    <w:p w14:paraId="64E5C8A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03A304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2EB0B41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print_imagination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col,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row) {</w:t>
      </w:r>
    </w:p>
    <w:p w14:paraId="043C37E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print_boun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(col);</w:t>
      </w:r>
    </w:p>
    <w:p w14:paraId="055E7A6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row;i++) {</w:t>
      </w:r>
    </w:p>
    <w:p w14:paraId="25A81D9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print_mid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(row, col);</w:t>
      </w:r>
    </w:p>
    <w:p w14:paraId="665A94AD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E2E826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print_boun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(col);</w:t>
      </w:r>
    </w:p>
    <w:p w14:paraId="34A6B1D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4E4297FE">
      <w:pPr>
        <w:rPr>
          <w:rFonts w:hint="default"/>
          <w:lang w:val="en-US" w:eastAsia="zh-CN"/>
        </w:rPr>
      </w:pPr>
    </w:p>
    <w:p w14:paraId="7E7D2B78">
      <w:pPr>
        <w:pStyle w:val="2"/>
        <w:bidi w:val="0"/>
      </w:pPr>
      <w:r>
        <w:rPr>
          <w:rStyle w:val="7"/>
          <w:b/>
        </w:rPr>
        <w:t xml:space="preserve">1404: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Switch Game</w:t>
      </w:r>
    </w:p>
    <w:p w14:paraId="2574626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2ABD28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由于只用输出第n个灯的状态，故循环时只需要对该灯进行判断即可，以true和false作为灯的亮与灭</w:t>
      </w:r>
    </w:p>
    <w:p w14:paraId="5E038F7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548A73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23FEF9C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4001604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1642049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59E8F2C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1319D56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256331B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5B91A93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0068DB5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&amp;n) != EOF) {</w:t>
      </w:r>
    </w:p>
    <w:p w14:paraId="55E96C0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n_state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2B1B46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n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;i++) {</w:t>
      </w:r>
    </w:p>
    <w:p w14:paraId="3FAEA79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 % 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21DDB9D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n_state = !n_state;</w:t>
      </w:r>
    </w:p>
    <w:p w14:paraId="02C462F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}</w:t>
      </w:r>
    </w:p>
    <w:p w14:paraId="21EA7D2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11658B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(n_state)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"1\n"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772CE5E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"0\n"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</w:t>
      </w:r>
    </w:p>
    <w:p w14:paraId="6D514BA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0C685A22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4501BF91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5E6F1697">
      <w:pPr>
        <w:rPr>
          <w:rFonts w:hint="default"/>
          <w:lang w:val="en-US" w:eastAsia="zh-CN"/>
        </w:rPr>
      </w:pPr>
    </w:p>
    <w:p w14:paraId="67456294">
      <w:pPr>
        <w:pStyle w:val="2"/>
        <w:bidi w:val="0"/>
      </w:pPr>
      <w:r>
        <w:t xml:space="preserve">1406: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A + B Again</w:t>
      </w:r>
    </w:p>
    <w:p w14:paraId="4AE1512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C755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转转乐，对正负号进行预处理再进行计算</w:t>
      </w:r>
    </w:p>
    <w:p w14:paraId="33D466C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E62BD3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4D21E979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D222FE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76958CA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73D9C8E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&lt;sstream&gt;</w:t>
      </w:r>
    </w:p>
    <w:p w14:paraId="6861A6B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&lt;iomanip&gt;</w:t>
      </w:r>
    </w:p>
    <w:p w14:paraId="7F24712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28BB758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F66933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std::string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digit_prosess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(std::string&amp; 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 p);</w:t>
      </w:r>
    </w:p>
    <w:p w14:paraId="2DDFE1E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hex_to_int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(std::string&amp; hex_num);</w:t>
      </w:r>
    </w:p>
    <w:p w14:paraId="077EF1A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8C0264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38A6193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std::string a, b;</w:t>
      </w:r>
    </w:p>
    <w:p w14:paraId="2EC380D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(cin &gt;&gt; a &gt;&gt; b) {</w:t>
      </w:r>
    </w:p>
    <w:p w14:paraId="2D592D5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pans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187E1B29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std::string new_a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digit_prosess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(a, &amp;pa);</w:t>
      </w:r>
    </w:p>
    <w:p w14:paraId="670169D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std::string new_b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digit_prosess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(b, &amp;pb);</w:t>
      </w:r>
    </w:p>
    <w:p w14:paraId="27B47EF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num_a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hex_to_int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(new_a);</w:t>
      </w:r>
    </w:p>
    <w:p w14:paraId="060A37D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num_b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hex_to_int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(new_b);</w:t>
      </w:r>
    </w:p>
    <w:p w14:paraId="7D7864A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(pa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 num_a = -num_a;</w:t>
      </w:r>
    </w:p>
    <w:p w14:paraId="4E09C00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(pb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num_b = -num_b;</w:t>
      </w:r>
    </w:p>
    <w:p w14:paraId="2DC6DC9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num_a + num_b;</w:t>
      </w:r>
    </w:p>
    <w:p w14:paraId="52D43F1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(ans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{</w:t>
      </w:r>
    </w:p>
    <w:p w14:paraId="09EACFA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(ans);</w:t>
      </w:r>
    </w:p>
    <w:p w14:paraId="1FAB16F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pans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24670C9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7989321D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(pans)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"%llX\n"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ans);</w:t>
      </w:r>
    </w:p>
    <w:p w14:paraId="117081D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"-%llX\n"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ans);</w:t>
      </w:r>
    </w:p>
    <w:p w14:paraId="1CAC595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5310AB6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42417D3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 w14:paraId="111C516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510599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std::string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digit_prosess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(std::string&amp; ss,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*p) {</w:t>
      </w:r>
    </w:p>
    <w:p w14:paraId="027E39B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std::string new_ss;</w:t>
      </w:r>
    </w:p>
    <w:p w14:paraId="1D0BB9E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length = 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();</w:t>
      </w:r>
    </w:p>
    <w:p w14:paraId="35986FF5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(ss[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2F447B9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*p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4887FA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length;i++) {</w:t>
      </w:r>
    </w:p>
    <w:p w14:paraId="4DE9EDB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new_ss += ss[i];</w:t>
      </w:r>
    </w:p>
    <w:p w14:paraId="4C26A29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57E3C2C0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760167D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(ss[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{</w:t>
      </w:r>
    </w:p>
    <w:p w14:paraId="1872DC7B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;i &lt; length;i++) {</w:t>
      </w:r>
    </w:p>
    <w:p w14:paraId="481C4E8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new_ss += ss[i];</w:t>
      </w:r>
    </w:p>
    <w:p w14:paraId="4A655C9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B361AB5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8128A5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</w:p>
    <w:p w14:paraId="574BE45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{</w:t>
      </w:r>
    </w:p>
    <w:p w14:paraId="57143657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new_ss = ss;</w:t>
      </w:r>
    </w:p>
    <w:p w14:paraId="143195B3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4AF4FDFC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new_ss;</w:t>
      </w:r>
    </w:p>
    <w:p w14:paraId="3D78A1B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20EF055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B90669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hex_to_int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(std::string&amp; hex_num) {</w:t>
      </w:r>
    </w:p>
    <w:p w14:paraId="5B63577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res;</w:t>
      </w:r>
    </w:p>
    <w:p w14:paraId="126A582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std::stringstream ss;</w:t>
      </w:r>
    </w:p>
    <w:p w14:paraId="75FEF94F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ss &lt;&lt; std::hex &lt;&lt; hex_num;</w:t>
      </w:r>
    </w:p>
    <w:p w14:paraId="4796492D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ss &gt;&gt; res;</w:t>
      </w:r>
    </w:p>
    <w:p w14:paraId="61EA0D01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res;</w:t>
      </w:r>
    </w:p>
    <w:p w14:paraId="3BF728D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A71B94C">
      <w:pPr>
        <w:rPr>
          <w:rFonts w:hint="default"/>
          <w:lang w:val="en-US" w:eastAsia="zh-CN"/>
        </w:rPr>
      </w:pPr>
    </w:p>
    <w:p w14:paraId="777E4D35">
      <w:pPr>
        <w:pStyle w:val="2"/>
        <w:bidi w:val="0"/>
      </w:pPr>
      <w:r>
        <w:rPr>
          <w:rStyle w:val="7"/>
          <w:b/>
        </w:rPr>
        <w:t>1407: The sum problem</w:t>
      </w:r>
    </w:p>
    <w:p w14:paraId="2BE9CC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0D56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要找到总和为m的子序列，相当于要找到一段的严格单调递增序列，由等差数列和公式(a1+an)*n/2 = M得，要使a1大于0，a1 &gt; ((1+8*M)^0.5-1)/2，且a1要为整数。以此为数学关系，可以求出结果。</w:t>
      </w:r>
    </w:p>
    <w:p w14:paraId="626B8C6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EB0070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1E6F896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12511C7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305C1FF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0302E71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09CD392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5D3CE17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m);</w:t>
      </w:r>
    </w:p>
    <w:p w14:paraId="5124B95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54411E1F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m;</w:t>
      </w:r>
    </w:p>
    <w:p w14:paraId="6BCFF3B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14EB611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"%lld%lld"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&amp;n, &amp;m);</w:t>
      </w:r>
    </w:p>
    <w:p w14:paraId="489A74E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120D0BF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7A028C8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}</w:t>
      </w:r>
    </w:p>
    <w:p w14:paraId="2BDA6F0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(n, m);</w:t>
      </w:r>
    </w:p>
    <w:p w14:paraId="5103ADD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50603B8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08F22E1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7471A47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3FC2A96A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F8A326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counting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m) {</w:t>
      </w:r>
    </w:p>
    <w:p w14:paraId="7F7DAAE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right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sqrt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* m)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)/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57D132F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num = right;num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;num--) {</w:t>
      </w:r>
    </w:p>
    <w:p w14:paraId="32FF2B0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count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* m / (num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- num)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33FDA61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)count == count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count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04C9D84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 = count;</w:t>
      </w:r>
    </w:p>
    <w:p w14:paraId="637391F1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 = count + num;</w:t>
      </w:r>
    </w:p>
    <w:p w14:paraId="5057651F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(e &lt;= n) {</w:t>
      </w:r>
    </w:p>
    <w:p w14:paraId="2FFCD3F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"[%lld,%lld]\n"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s, e);</w:t>
      </w:r>
    </w:p>
    <w:p w14:paraId="30ED4E29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}</w:t>
      </w:r>
    </w:p>
    <w:p w14:paraId="6C59D71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25D8C97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358A503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5F53D13E">
      <w:pPr>
        <w:rPr>
          <w:rFonts w:hint="default"/>
          <w:lang w:val="en-US" w:eastAsia="zh-CN"/>
        </w:rPr>
      </w:pPr>
    </w:p>
    <w:p w14:paraId="1719E0BC">
      <w:pPr>
        <w:pStyle w:val="2"/>
        <w:bidi w:val="0"/>
        <w:rPr>
          <w:color w:val="4874CB"/>
        </w:rPr>
      </w:pPr>
      <w:r>
        <w:t xml:space="preserve">1416: </w:t>
      </w:r>
      <w:r>
        <w:rPr>
          <w:color w:val="4874CB"/>
        </w:rPr>
        <w:t>夹角有多大</w:t>
      </w:r>
    </w:p>
    <w:p w14:paraId="12658B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071973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由计算得，一小时30度，一分钟6度，每过一秒分针加0.1度，每过一分钟时针加0.5度，以此为数量关系进行计算</w:t>
      </w:r>
    </w:p>
    <w:p w14:paraId="1C3C71F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953444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4E11F66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DB048F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4E5F959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447CFD7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35466AB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3089D9C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get_angle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s);</w:t>
      </w:r>
    </w:p>
    <w:p w14:paraId="5477E14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C02B86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0692BCB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</w:t>
      </w:r>
    </w:p>
    <w:p w14:paraId="55D6E71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&amp;t);</w:t>
      </w:r>
    </w:p>
    <w:p w14:paraId="359AC50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t;i++) {</w:t>
      </w:r>
    </w:p>
    <w:p w14:paraId="2DB5F5D4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h, m, s;</w:t>
      </w:r>
    </w:p>
    <w:p w14:paraId="2E8CC0D0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&amp;h, &amp;m, &amp;s);</w:t>
      </w:r>
    </w:p>
    <w:p w14:paraId="360A9DC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get_angle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(h, m, s);</w:t>
      </w:r>
    </w:p>
    <w:p w14:paraId="1E1247B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ans);</w:t>
      </w:r>
    </w:p>
    <w:p w14:paraId="2695904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}</w:t>
      </w:r>
    </w:p>
    <w:p w14:paraId="088891A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DA0136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31D2B56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B01590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get_angle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s) {</w:t>
      </w:r>
    </w:p>
    <w:p w14:paraId="334B78F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(h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)h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A25B9A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angle_min = m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+ s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2E51055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angle_hour = (m + s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60.0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+ h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27C8EB1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angle_hour_min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fabs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(angle_hour - angle_min);</w:t>
      </w:r>
    </w:p>
    <w:p w14:paraId="5578B81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(angle_hour_min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180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)angle_hour_min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- angle_hour_min;</w:t>
      </w:r>
    </w:p>
    <w:p w14:paraId="6EF802F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angle_hour_min;</w:t>
      </w:r>
    </w:p>
    <w:p w14:paraId="415FD5C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3E55AF67">
      <w:pPr>
        <w:rPr>
          <w:rFonts w:hint="default"/>
          <w:lang w:val="en-US" w:eastAsia="zh-CN"/>
        </w:rPr>
      </w:pPr>
    </w:p>
    <w:p w14:paraId="533F1C1D">
      <w:pPr>
        <w:pStyle w:val="2"/>
        <w:bidi w:val="0"/>
      </w:pPr>
      <w:r>
        <w:rPr>
          <w:rStyle w:val="7"/>
          <w:b/>
        </w:rPr>
        <w:t xml:space="preserve">1418: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复习时间</w:t>
      </w:r>
    </w:p>
    <w:p w14:paraId="6A7750B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A7801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没用的m</w:t>
      </w:r>
      <w:r>
        <w:rPr>
          <w:rFonts w:hint="default"/>
          <w:lang w:val="en-US" w:eastAsia="zh-CN"/>
        </w:rPr>
        <w:drawing>
          <wp:inline distT="0" distB="0" distL="114300" distR="114300">
            <wp:extent cx="281940" cy="255270"/>
            <wp:effectExtent l="0" t="0" r="7620" b="3810"/>
            <wp:docPr id="3" name="图片 3" descr="1733877104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8771042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276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CEDDDF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31355C0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1E44DB0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&lt;string&gt;</w:t>
      </w:r>
    </w:p>
    <w:p w14:paraId="0BE6E68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762A566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&lt;cmath&gt;</w:t>
      </w:r>
    </w:p>
    <w:p w14:paraId="2FA9447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64D73FF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{</w:t>
      </w:r>
    </w:p>
    <w:p w14:paraId="6269FFD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t;</w:t>
      </w:r>
    </w:p>
    <w:p w14:paraId="35F8615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&amp;t);</w:t>
      </w:r>
    </w:p>
    <w:p w14:paraId="08665EA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(t--) {</w:t>
      </w:r>
    </w:p>
    <w:p w14:paraId="46C6364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n, m;</w:t>
      </w:r>
    </w:p>
    <w:p w14:paraId="370FBD3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&amp;n, &amp;m);</w:t>
      </w:r>
    </w:p>
    <w:p w14:paraId="57C6595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min_num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a;</w:t>
      </w:r>
    </w:p>
    <w:p w14:paraId="470573E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(n--) {</w:t>
      </w:r>
    </w:p>
    <w:p w14:paraId="5A97D5A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&amp;a);</w:t>
      </w:r>
    </w:p>
    <w:p w14:paraId="7F32C93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(a &lt; min_num) min_num = a;</w:t>
      </w:r>
    </w:p>
    <w:p w14:paraId="78B3144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60716F0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- min_num,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);</w:t>
      </w:r>
    </w:p>
    <w:p w14:paraId="0E9E6F1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ans);</w:t>
      </w:r>
    </w:p>
    <w:p w14:paraId="63666DF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7B00EBA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ADFA7C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0AA8E351">
      <w:pPr>
        <w:rPr>
          <w:rFonts w:hint="default"/>
          <w:lang w:val="en-US" w:eastAsia="zh-CN"/>
        </w:rPr>
      </w:pPr>
    </w:p>
    <w:p w14:paraId="01EE38C6">
      <w:pPr>
        <w:pStyle w:val="2"/>
        <w:bidi w:val="0"/>
      </w:pPr>
      <w:r>
        <w:t xml:space="preserve">1424: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核反应堆</w:t>
      </w:r>
    </w:p>
    <w:p w14:paraId="2D5C8EF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4C99477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动态规划，1个</w:t>
      </w:r>
      <w:r>
        <w:t>高能质点</w:t>
      </w:r>
      <w:r>
        <w:rPr>
          <w:rFonts w:hint="eastAsia"/>
          <w:lang w:val="en-US" w:eastAsia="zh-CN"/>
        </w:rPr>
        <w:t>分成</w:t>
      </w:r>
      <w:r>
        <w:t>3个高能质点和1个低能质点</w:t>
      </w:r>
      <w:r>
        <w:rPr>
          <w:rFonts w:hint="eastAsia"/>
          <w:lang w:eastAsia="zh-CN"/>
        </w:rPr>
        <w:t>，</w:t>
      </w:r>
    </w:p>
    <w:p w14:paraId="69F09F6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</w:t>
      </w:r>
      <w:r>
        <w:t>低能质点</w:t>
      </w:r>
      <w:r>
        <w:rPr>
          <w:rFonts w:hint="eastAsia"/>
          <w:lang w:val="en-US" w:eastAsia="zh-CN"/>
        </w:rPr>
        <w:t>分成</w:t>
      </w:r>
      <w:r>
        <w:t>2个高能质点和1个低能质点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所以初始化数组dp[i][2]，dp[i][0]为高能质点，dp[i][1]为低能质点，因此有</w:t>
      </w:r>
      <w:r>
        <w:rPr>
          <w:rFonts w:hint="default"/>
          <w:lang w:val="en-US" w:eastAsia="zh-CN"/>
        </w:rPr>
        <w:t>dp[i][0] = dp[i-1][0] * 3 + dp[i-1][1] * 2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 dp[i][1] = dp[i-1][0] + dp[i-1][1]</w:t>
      </w:r>
    </w:p>
    <w:p w14:paraId="261CFD8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06D1C9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59ABF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 w14:paraId="7E36317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&lt;iostream&gt;</w:t>
      </w:r>
    </w:p>
    <w:p w14:paraId="4412196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18CA7A1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&lt;vector&gt;</w:t>
      </w:r>
    </w:p>
    <w:p w14:paraId="2C3B89F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19681F1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330D43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</w:t>
      </w:r>
    </w:p>
    <w:p w14:paraId="132B0B3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 w14:paraId="2736DF7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E8A2C85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dp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(N,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));</w:t>
      </w:r>
    </w:p>
    <w:p w14:paraId="3A4E7ED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A34D222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7E6D1A0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;i &lt; N;i++){</w:t>
      </w:r>
    </w:p>
    <w:p w14:paraId="2F4F4A7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=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+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3E09100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dp[i][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=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 + dp[i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];</w:t>
      </w:r>
    </w:p>
    <w:p w14:paraId="38D75BCC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0299B9F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n;</w:t>
      </w:r>
    </w:p>
    <w:p w14:paraId="252CF39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05493AA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,&amp;n);</w:t>
      </w:r>
    </w:p>
    <w:p w14:paraId="2509E28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){</w:t>
      </w:r>
    </w:p>
    <w:p w14:paraId="78C5002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CCAEBE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 w14:paraId="10748C2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"%lld, %lld\n"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],dp[n][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]);</w:t>
      </w:r>
    </w:p>
    <w:p w14:paraId="078EA36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 w14:paraId="36A7413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</w:p>
    <w:p w14:paraId="2F12CDA6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 w14:paraId="50D01D93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}</w:t>
      </w:r>
    </w:p>
    <w:p w14:paraId="1BAF9B78">
      <w:pPr>
        <w:rPr>
          <w:rFonts w:hint="default"/>
          <w:lang w:val="en-US" w:eastAsia="zh-CN"/>
        </w:rPr>
      </w:pPr>
    </w:p>
    <w:p w14:paraId="55CD280A">
      <w:pPr>
        <w:pStyle w:val="2"/>
        <w:bidi w:val="0"/>
      </w:pPr>
      <w:r>
        <w:t xml:space="preserve">1427: </w:t>
      </w:r>
      <w:r>
        <w:rPr>
          <w:color w:val="4874CB"/>
        </w:rPr>
        <w:t>不要62</w:t>
      </w:r>
    </w:p>
    <w:p w14:paraId="235F18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6F6D62C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暴力即可</w:t>
      </w:r>
      <w:r>
        <w:rPr>
          <w:rFonts w:hint="eastAsia"/>
          <w:lang w:val="en-US" w:eastAsia="zh-CN"/>
        </w:rPr>
        <w:drawing>
          <wp:inline distT="0" distB="0" distL="0" distR="0">
            <wp:extent cx="190500" cy="217170"/>
            <wp:effectExtent l="0" t="0" r="7620" b="11430"/>
            <wp:docPr id="1028" name="图片 1" descr="1733707939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" descr="173370793940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43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356B69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0DB1199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&lt;vector&gt;</w:t>
      </w:r>
    </w:p>
    <w:p w14:paraId="38A9BF2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&lt;string&gt;</w:t>
      </w:r>
    </w:p>
    <w:p w14:paraId="5F71A31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&lt;algorithm&gt;</w:t>
      </w:r>
    </w:p>
    <w:p w14:paraId="2367E6C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&lt;cmath&gt;</w:t>
      </w:r>
    </w:p>
    <w:p w14:paraId="404ABAF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std;</w:t>
      </w:r>
    </w:p>
    <w:p w14:paraId="37CA9EE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() {</w:t>
      </w:r>
    </w:p>
    <w:p w14:paraId="12D12DE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n, m;</w:t>
      </w:r>
    </w:p>
    <w:p w14:paraId="670FEAF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{</w:t>
      </w:r>
    </w:p>
    <w:p w14:paraId="735DF4C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&amp;n, &amp;m);</w:t>
      </w:r>
    </w:p>
    <w:p w14:paraId="0F32E32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(!n &amp;&amp; !m) {</w:t>
      </w:r>
    </w:p>
    <w:p w14:paraId="2D970BE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319E698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}</w:t>
      </w:r>
    </w:p>
    <w:p w14:paraId="53C9F7D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326595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n;i &lt;= m;i++) {</w:t>
      </w:r>
    </w:p>
    <w:p w14:paraId="2930152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string ss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(i);</w:t>
      </w:r>
    </w:p>
    <w:p w14:paraId="7BEB026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== string::npos &amp;&amp; ss.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"62"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) == string::npos  ) {</w:t>
      </w:r>
    </w:p>
    <w:p w14:paraId="001BA27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ans++;</w:t>
      </w:r>
    </w:p>
    <w:p w14:paraId="30633FF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 }</w:t>
      </w:r>
    </w:p>
    <w:p w14:paraId="58998452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}</w:t>
      </w:r>
    </w:p>
    <w:p w14:paraId="2455839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5451212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6F4E6D0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4B663B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788F9F5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498775C9">
      <w:pPr>
        <w:rPr>
          <w:rFonts w:hint="eastAsia"/>
          <w:lang w:val="en-US" w:eastAsia="zh-CN"/>
        </w:rPr>
      </w:pPr>
    </w:p>
    <w:p w14:paraId="0B09DAC2">
      <w:pPr>
        <w:pStyle w:val="2"/>
        <w:bidi w:val="0"/>
        <w:rPr>
          <w:color w:val="auto"/>
        </w:rPr>
      </w:pPr>
      <w:r>
        <w:t xml:space="preserve">1429: </w:t>
      </w:r>
      <w:r>
        <w:rPr>
          <w:color w:val="4874CB"/>
        </w:rPr>
        <w:t>小明A+B</w:t>
      </w:r>
    </w:p>
    <w:p w14:paraId="0EDC933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B4E0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……（凑数题）</w:t>
      </w:r>
      <w:r>
        <w:rPr>
          <w:rFonts w:hint="eastAsia"/>
          <w:lang w:val="en-US" w:eastAsia="zh-CN"/>
        </w:rPr>
        <w:drawing>
          <wp:inline distT="0" distB="0" distL="0" distR="0">
            <wp:extent cx="190500" cy="217170"/>
            <wp:effectExtent l="0" t="0" r="7620" b="11430"/>
            <wp:docPr id="1029" name="图片 2" descr="1733707939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2" descr="173370793940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34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42B220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&lt;iostream&gt;</w:t>
      </w:r>
    </w:p>
    <w:p w14:paraId="0F11CEA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&lt;string&gt;</w:t>
      </w:r>
    </w:p>
    <w:p w14:paraId="533A72C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&lt;algorithm&gt;</w:t>
      </w:r>
    </w:p>
    <w:p w14:paraId="7AF8B3D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&lt;cmath&gt;</w:t>
      </w:r>
    </w:p>
    <w:p w14:paraId="2F29A36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std;</w:t>
      </w:r>
    </w:p>
    <w:p w14:paraId="4A144D1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() {</w:t>
      </w:r>
    </w:p>
    <w:p w14:paraId="05909F8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t;</w:t>
      </w:r>
    </w:p>
    <w:p w14:paraId="5324090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&amp;t);</w:t>
      </w:r>
    </w:p>
    <w:p w14:paraId="5145846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color="auto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;i &lt; t;i++) {</w:t>
      </w:r>
    </w:p>
    <w:p w14:paraId="5CAA493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a, b;</w:t>
      </w:r>
    </w:p>
    <w:p w14:paraId="1F14C6D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&amp;a,&amp;b);</w:t>
      </w:r>
    </w:p>
    <w:p w14:paraId="534F502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a %=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164C416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b %=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color="auto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;</w:t>
      </w:r>
    </w:p>
    <w:p w14:paraId="5C08629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ans = (a + b)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5E10523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color="auto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color="auto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, ans);</w:t>
      </w:r>
    </w:p>
    <w:p w14:paraId="3ED2B65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}</w:t>
      </w:r>
    </w:p>
    <w:p w14:paraId="1271792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D11C2F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;</w:t>
      </w:r>
    </w:p>
    <w:p w14:paraId="0A9534B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color="auto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color="auto" w:fill="F8F8F8"/>
        </w:rPr>
        <w:t>}</w:t>
      </w:r>
    </w:p>
    <w:p w14:paraId="03C31B12">
      <w:pPr>
        <w:rPr>
          <w:rFonts w:hint="default"/>
          <w:lang w:val="en-US" w:eastAsia="zh-CN"/>
        </w:rPr>
      </w:pPr>
    </w:p>
    <w:p w14:paraId="787B3219">
      <w:pPr>
        <w:pStyle w:val="2"/>
        <w:bidi w:val="0"/>
      </w:pPr>
      <w:r>
        <w:rPr>
          <w:rStyle w:val="7"/>
          <w:b/>
        </w:rPr>
        <w:t xml:space="preserve">1707: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Catch That Cow</w:t>
      </w:r>
    </w:p>
    <w:p w14:paraId="30650AA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745D0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简单的bfs,但要注意k小于和等于n的情况</w:t>
      </w:r>
    </w:p>
    <w:p w14:paraId="50DDCB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36B6D7F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15A637F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7489F5A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&lt;algorithm&gt;</w:t>
      </w:r>
    </w:p>
    <w:p w14:paraId="6C2C4D4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&lt;queue&gt;</w:t>
      </w:r>
    </w:p>
    <w:p w14:paraId="0FCEEC4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0F63296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MAX_INT 100100</w:t>
      </w:r>
    </w:p>
    <w:p w14:paraId="5A6E3AC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std;</w:t>
      </w:r>
    </w:p>
    <w:p w14:paraId="4CFB8DC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&gt;MOVING =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};</w:t>
      </w:r>
    </w:p>
    <w:p w14:paraId="6B2CE40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(MAX_INT,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 w14:paraId="02C4651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4AD84BA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farmer, cow;</w:t>
      </w:r>
    </w:p>
    <w:p w14:paraId="59B3203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7DCDF72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&amp;farmer, &amp;cow);</w:t>
      </w:r>
    </w:p>
    <w:p w14:paraId="2C6D3F9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ans;</w:t>
      </w:r>
    </w:p>
    <w:p w14:paraId="6FB7D54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(cow &lt; farmer) ans = farmer - cow;</w:t>
      </w:r>
    </w:p>
    <w:p w14:paraId="331623D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(cow == farmer)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3F60D7F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71F00F3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ans);</w:t>
      </w:r>
    </w:p>
    <w:p w14:paraId="4D7A777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3F9DC73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33E8E68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90B105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58C4539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queue&lt;pair&lt;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&gt;&gt;q;</w:t>
      </w:r>
    </w:p>
    <w:p w14:paraId="228EFB2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,farmer });</w:t>
      </w:r>
    </w:p>
    <w:p w14:paraId="4155104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visited[farmer]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24A6D04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()) {</w:t>
      </w:r>
    </w:p>
    <w:p w14:paraId="4150170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&gt;top =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798439F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step = top.first, coor = top.second;</w:t>
      </w:r>
    </w:p>
    <w:p w14:paraId="08D1A6D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4D66B69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&amp; move : MOVING) {</w:t>
      </w:r>
    </w:p>
    <w:p w14:paraId="263C1DC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new_coor;</w:t>
      </w:r>
    </w:p>
    <w:p w14:paraId="5695D9D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(move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)new_coor = coor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30DE631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new_coor = coor + move;</w:t>
      </w:r>
    </w:p>
    <w:p w14:paraId="1193BD5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(new_coor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new_coor &lt; MAX_INT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!visited[new_coor]) {</w:t>
      </w:r>
    </w:p>
    <w:p w14:paraId="215E4FD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(new_coor == cow) {</w:t>
      </w:r>
    </w:p>
    <w:p w14:paraId="628F7A7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step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7434219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}</w:t>
      </w:r>
    </w:p>
    <w:p w14:paraId="036CC20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step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,new_coor });</w:t>
      </w:r>
    </w:p>
    <w:p w14:paraId="564EE90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visited[new_coor]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0833F25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}</w:t>
      </w:r>
    </w:p>
    <w:p w14:paraId="5806F77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375E2A1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2249098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0E5C0A0B">
      <w:pPr>
        <w:rPr>
          <w:rFonts w:hint="default"/>
          <w:lang w:val="en-US" w:eastAsia="zh-CN"/>
        </w:rPr>
      </w:pPr>
    </w:p>
    <w:p w14:paraId="151D4533">
      <w:pPr>
        <w:pStyle w:val="2"/>
        <w:bidi w:val="0"/>
      </w:pPr>
      <w:r>
        <w:rPr>
          <w:rStyle w:val="7"/>
          <w:b/>
        </w:rPr>
        <w:t xml:space="preserve">2984: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Image Transformation</w:t>
      </w:r>
    </w:p>
    <w:p w14:paraId="10098FA6">
      <w:pPr>
        <w:pStyle w:val="3"/>
        <w:bidi w:val="0"/>
        <w:rPr>
          <w:rStyle w:val="7"/>
          <w:rFonts w:hint="eastAsia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思路：</w:t>
      </w:r>
    </w:p>
    <w:p w14:paraId="01635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311785" cy="339090"/>
            <wp:effectExtent l="0" t="0" r="8255" b="11430"/>
            <wp:docPr id="14" name="图片 2" descr="1733707939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173370793940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88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464908C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60C9A16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6BF25C8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01FCFABB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5A5AE47F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496F0EBE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&gt;&gt;&amp;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m);</w:t>
      </w:r>
    </w:p>
    <w:p w14:paraId="3B0D9BAD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i);</w:t>
      </w:r>
    </w:p>
    <w:p w14:paraId="280A6D5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1401939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m,i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5656E78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0DC1C1B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&amp;n, &amp;m);</w:t>
      </w:r>
    </w:p>
    <w:p w14:paraId="5A489E2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24E8819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image_color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&gt;(m));</w:t>
      </w:r>
    </w:p>
    <w:p w14:paraId="1104F55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(image_color, n, m);</w:t>
      </w:r>
    </w:p>
    <w:p w14:paraId="5E77719B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(image_color, n, m,i);</w:t>
      </w:r>
    </w:p>
    <w:p w14:paraId="1486ED5D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i++;</w:t>
      </w:r>
    </w:p>
    <w:p w14:paraId="1EBEA616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64211D04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74EFBA95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4EEA1F9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97B9E36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m) {</w:t>
      </w:r>
    </w:p>
    <w:p w14:paraId="1F7E1AED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;i++) {</w:t>
      </w:r>
    </w:p>
    <w:p w14:paraId="677F82B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;j &lt; n;j++) {</w:t>
      </w:r>
    </w:p>
    <w:p w14:paraId="6E65C6B8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;k &lt; m;k++) {</w:t>
      </w:r>
    </w:p>
    <w:p w14:paraId="2EC3F584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num;</w:t>
      </w:r>
    </w:p>
    <w:p w14:paraId="5DD37C8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&amp;num);</w:t>
      </w:r>
    </w:p>
    <w:p w14:paraId="615E0A57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arr[j][k] += num;</w:t>
      </w:r>
    </w:p>
    <w:p w14:paraId="72D0C17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)arr[j][k] /=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421C5758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}</w:t>
      </w:r>
    </w:p>
    <w:p w14:paraId="58307993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6187C85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1D9384C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7DE4F21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4B11B8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print_arr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&gt;&gt;&amp;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i) {</w:t>
      </w:r>
    </w:p>
    <w:p w14:paraId="66AF0A8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"Case %d:\n"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i);</w:t>
      </w:r>
    </w:p>
    <w:p w14:paraId="53E59733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 n;i++) {</w:t>
      </w:r>
    </w:p>
    <w:p w14:paraId="06E696FC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;j &lt; m;j++) {</w:t>
      </w:r>
    </w:p>
    <w:p w14:paraId="57EF2623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(j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 w14:paraId="7A8E9E00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,arr[i][j]);</w:t>
      </w:r>
    </w:p>
    <w:p w14:paraId="39B6A22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7B90916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4A163DD6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7B230C58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34705510">
      <w:pPr>
        <w:rPr>
          <w:rFonts w:hint="default"/>
          <w:lang w:val="en-US" w:eastAsia="zh-CN"/>
        </w:rPr>
      </w:pPr>
    </w:p>
    <w:p w14:paraId="0CA7B28C">
      <w:pPr>
        <w:pStyle w:val="2"/>
        <w:bidi w:val="0"/>
      </w:pPr>
      <w:r>
        <w:rPr>
          <w:rStyle w:val="7"/>
          <w:b/>
        </w:rPr>
        <w:t xml:space="preserve">6738: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切蛋糕</w:t>
      </w:r>
    </w:p>
    <w:p w14:paraId="31F5981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19F3AB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由样例得思路，最多3刀。当有两者的需求相同时，若两者需求为0，则1刀，否则2刀，当其中两者的需求之和等于第三者，则2刀，若都不是，为3刀。</w:t>
      </w:r>
    </w:p>
    <w:p w14:paraId="4641F9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073E23A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2FA5D97C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071106A0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675BED42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4B2C391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&lt;map&gt;</w:t>
      </w:r>
    </w:p>
    <w:p w14:paraId="5BEDBDC1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&lt;set&gt;</w:t>
      </w:r>
    </w:p>
    <w:p w14:paraId="4D87A679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&lt;climits&gt;</w:t>
      </w:r>
    </w:p>
    <w:p w14:paraId="726A43BD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&lt;queue&gt;</w:t>
      </w:r>
    </w:p>
    <w:p w14:paraId="0BE53F48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6A8F2AD9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2BFED4AF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cnt_cut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arr);</w:t>
      </w:r>
    </w:p>
    <w:p w14:paraId="0298985E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3DDBCCF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t;</w:t>
      </w:r>
    </w:p>
    <w:p w14:paraId="46409E30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&amp;t);</w:t>
      </w:r>
    </w:p>
    <w:p w14:paraId="172AC60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(t--) {</w:t>
      </w:r>
    </w:p>
    <w:p w14:paraId="041B7E99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38295737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;i++)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&amp;arr[i]);</w:t>
      </w:r>
    </w:p>
    <w:p w14:paraId="67225BF8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cnt_cut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(arr);</w:t>
      </w:r>
    </w:p>
    <w:p w14:paraId="12F803C7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ans);</w:t>
      </w:r>
    </w:p>
    <w:p w14:paraId="1AA48A0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339DC5A2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3B6FCEF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46854F80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7460492F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7428D0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cnt_cut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arr) {</w:t>
      </w:r>
    </w:p>
    <w:p w14:paraId="4140578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23D96FC5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 cnt++; }</w:t>
      </w:r>
    </w:p>
    <w:p w14:paraId="601F9CEB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 cnt++; }</w:t>
      </w:r>
    </w:p>
    <w:p w14:paraId="1489A7C7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 cnt++; }</w:t>
      </w:r>
    </w:p>
    <w:p w14:paraId="321D88E0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7AB080F2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45947728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1876E8B4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 w14:paraId="3EB0574C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{</w:t>
      </w:r>
    </w:p>
    <w:p w14:paraId="1D68C8F8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||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||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2CF95901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47329417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6302E33D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||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||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22FD783E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(arr.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(), arr.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());</w:t>
      </w:r>
    </w:p>
    <w:p w14:paraId="52748DCD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+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== arr[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72563EAB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3ECAE5C4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2221728C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085BFEC">
      <w:pPr>
        <w:rPr>
          <w:rFonts w:hint="default"/>
          <w:lang w:val="en-US" w:eastAsia="zh-CN"/>
        </w:rPr>
      </w:pPr>
    </w:p>
    <w:p w14:paraId="4D9D3063">
      <w:pPr>
        <w:pStyle w:val="2"/>
        <w:bidi w:val="0"/>
      </w:pPr>
      <w:r>
        <w:rPr>
          <w:rStyle w:val="7"/>
          <w:b/>
        </w:rPr>
        <w:t xml:space="preserve">2939: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解救小Q</w:t>
      </w:r>
    </w:p>
    <w:p w14:paraId="6B0A41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</w:t>
      </w:r>
    </w:p>
    <w:p w14:paraId="01A0C4D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bfs，队列模拟，用map储存传送门位置，出队入队遍历即可，注意：</w:t>
      </w:r>
      <w:r>
        <w:rPr>
          <w:rFonts w:hint="eastAsia"/>
          <w:lang w:eastAsia="zh-CN"/>
        </w:rPr>
        <w:t>“</w:t>
      </w:r>
      <w:r>
        <w:t>同一个传送门可以多次使用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（感谢俊爷！！！）</w:t>
      </w:r>
      <w:r>
        <w:rPr>
          <w:rFonts w:hint="eastAsia"/>
          <w:lang w:val="en-US" w:eastAsia="zh-CN"/>
        </w:rPr>
        <w:drawing>
          <wp:inline distT="0" distB="0" distL="114300" distR="114300">
            <wp:extent cx="1257300" cy="1264920"/>
            <wp:effectExtent l="0" t="0" r="7620" b="0"/>
            <wp:docPr id="13" name="图片 13" descr="173407912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340791248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B7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9F0005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167ADF6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0C6EE68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4E3692A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7ECBC6F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&lt;climits&gt;</w:t>
      </w:r>
    </w:p>
    <w:p w14:paraId="096A278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&lt;unordered_map&gt;</w:t>
      </w:r>
    </w:p>
    <w:p w14:paraId="0F20B72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&lt;queue&gt;</w:t>
      </w:r>
    </w:p>
    <w:p w14:paraId="7D78D56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&lt;cmath&gt;</w:t>
      </w:r>
    </w:p>
    <w:p w14:paraId="19D12AA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std;</w:t>
      </w:r>
    </w:p>
    <w:p w14:paraId="38B3A7B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&gt;&gt;MOVING = {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 };</w:t>
      </w:r>
    </w:p>
    <w:p w14:paraId="4282ED5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));</w:t>
      </w:r>
    </w:p>
    <w:p w14:paraId="45C791E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input_point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&gt;&gt;&amp; point, unordered_map&lt;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vector&lt;pair&lt;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&gt;&gt;&gt;&amp; portals,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start_coor[],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end_coor[],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m);</w:t>
      </w:r>
    </w:p>
    <w:p w14:paraId="684905C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min_dis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&gt;&gt;&amp; point, unordered_map&lt;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vector&lt;pair&lt;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&gt;&gt;&gt;&amp; portals,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start_coor[],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end_coor[],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m);</w:t>
      </w:r>
    </w:p>
    <w:p w14:paraId="2EC3FBF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618CD2F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t;</w:t>
      </w:r>
    </w:p>
    <w:p w14:paraId="6D1CEA6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&amp;t);</w:t>
      </w:r>
    </w:p>
    <w:p w14:paraId="1C218D0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(t--) {</w:t>
      </w:r>
    </w:p>
    <w:p w14:paraId="1FCC5AE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m;</w:t>
      </w:r>
    </w:p>
    <w:p w14:paraId="54A5309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&amp;n, &amp;m);</w:t>
      </w:r>
    </w:p>
    <w:p w14:paraId="564FF4C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));</w:t>
      </w:r>
    </w:p>
    <w:p w14:paraId="4A89D37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unordered_map&lt;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vector&lt;pair&lt;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&gt;&gt;&gt; portals;</w:t>
      </w:r>
    </w:p>
    <w:p w14:paraId="5B248ED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 end_coor[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];</w:t>
      </w:r>
    </w:p>
    <w:p w14:paraId="0DDB461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input_point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(point, portals, start_coor, end_coor, n, m);</w:t>
      </w:r>
    </w:p>
    <w:p w14:paraId="5EA1314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min_dis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(point, portals, start_coor, end_coor, n, m);</w:t>
      </w:r>
    </w:p>
    <w:p w14:paraId="2D91A40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ans);</w:t>
      </w:r>
    </w:p>
    <w:p w14:paraId="2A64347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4930ABF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53B5287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2E7BE9A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8FA389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input_point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&gt;&gt;&amp; point, unordered_map&lt;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vector&lt;pair&lt;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&gt;&gt;&gt;&amp; portals,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start_coor[],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end_coor[],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m) {</w:t>
      </w:r>
    </w:p>
    <w:p w14:paraId="7582759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&lt;= n;i++) {</w:t>
      </w:r>
    </w:p>
    <w:p w14:paraId="784656B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77C08B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;j &lt;= m;j++) {</w:t>
      </w:r>
    </w:p>
    <w:p w14:paraId="4833818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ss;</w:t>
      </w:r>
    </w:p>
    <w:p w14:paraId="7844B53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cin &gt;&gt; ss;</w:t>
      </w:r>
    </w:p>
    <w:p w14:paraId="7DB1F12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point[i][j] = ss;</w:t>
      </w:r>
    </w:p>
    <w:p w14:paraId="0B52C891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(ss)) {</w:t>
      </w:r>
    </w:p>
    <w:p w14:paraId="2FE39B6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(ss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617E9D3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 i;start_coor[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 j;</w:t>
      </w:r>
    </w:p>
    <w:p w14:paraId="5C6786C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}</w:t>
      </w:r>
    </w:p>
    <w:p w14:paraId="56F0774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(ss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'Q'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5F1D411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end_coor[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 i;end_coor[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= j;</w:t>
      </w:r>
    </w:p>
    <w:p w14:paraId="191E03D9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 w14:paraId="39D8092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{</w:t>
      </w:r>
    </w:p>
    <w:p w14:paraId="629B8E7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portals[ss].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emplace_back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(i, j);</w:t>
      </w:r>
    </w:p>
    <w:p w14:paraId="5A0B9EE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}</w:t>
      </w:r>
    </w:p>
    <w:p w14:paraId="768567D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}</w:t>
      </w:r>
    </w:p>
    <w:p w14:paraId="14D76E9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}</w:t>
      </w:r>
    </w:p>
    <w:p w14:paraId="47AD1F6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4BF77EC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29A59D7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6473F0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min_dis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&gt;&gt;&amp; point, unordered_map&lt;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vector&lt;pair&lt;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&gt;&gt;&gt;&amp; portals,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start_coor[],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end_coor[],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m) {</w:t>
      </w:r>
    </w:p>
    <w:p w14:paraId="1B775AB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queue&lt;pair&lt;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&gt;&gt;&gt;q;</w:t>
      </w:r>
    </w:p>
    <w:p w14:paraId="7D08DBA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states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));</w:t>
      </w:r>
    </w:p>
    <w:p w14:paraId="0F82008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,{start_coor[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]} });</w:t>
      </w:r>
    </w:p>
    <w:p w14:paraId="1E1A94B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states[start_coor[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]][start_coor[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72671321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0A51FD8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()) {</w:t>
      </w:r>
    </w:p>
    <w:p w14:paraId="1A1BAE6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&gt;&gt;top =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();</w:t>
      </w:r>
    </w:p>
    <w:p w14:paraId="2A7DC6C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step = top.first;</w:t>
      </w:r>
    </w:p>
    <w:p w14:paraId="1F2AD10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 = top.second.first, y = top.second.second;</w:t>
      </w:r>
    </w:p>
    <w:p w14:paraId="7D97829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2D49373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step++;</w:t>
      </w:r>
    </w:p>
    <w:p w14:paraId="1753DB6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48B917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&amp; move : MOVING) {</w:t>
      </w:r>
    </w:p>
    <w:p w14:paraId="38DF7199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newx = x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 newy = y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];</w:t>
      </w:r>
    </w:p>
    <w:p w14:paraId="1F69A7F9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(newx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newy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newx &lt;= n &amp;&amp; newy &lt;= m &amp;&amp; point[newx][newy]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point[newx][newy]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'L'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!states[newx][newy]) {</w:t>
      </w:r>
    </w:p>
    <w:p w14:paraId="29D9B60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7A6CCE1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(point[newx][newy]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'Q'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358DF8D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step;</w:t>
      </w:r>
    </w:p>
    <w:p w14:paraId="09ABF34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 w14:paraId="307C6D5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E0AAD9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islower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(point[newx][newy])) {</w:t>
      </w:r>
    </w:p>
    <w:p w14:paraId="41F6D34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cnt[newx][newy]--;</w:t>
      </w:r>
    </w:p>
    <w:p w14:paraId="24DEA24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(cnt[newx][newy]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{</w:t>
      </w:r>
    </w:p>
    <w:p w14:paraId="02D00A1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states[newx][newy]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3462907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}</w:t>
      </w:r>
    </w:p>
    <w:p w14:paraId="0D4AE24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ind = point[newx][newy];</w:t>
      </w:r>
    </w:p>
    <w:p w14:paraId="3DA25D6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].first == newx &amp;&amp; 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].second == newy) {</w:t>
      </w:r>
    </w:p>
    <w:p w14:paraId="417B727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newx = 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].first;</w:t>
      </w:r>
    </w:p>
    <w:p w14:paraId="5B4A68E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newy = 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].second;</w:t>
      </w:r>
    </w:p>
    <w:p w14:paraId="6702904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}</w:t>
      </w:r>
    </w:p>
    <w:p w14:paraId="6037EF33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{</w:t>
      </w:r>
    </w:p>
    <w:p w14:paraId="548C7FB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 newx = 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].first;</w:t>
      </w:r>
    </w:p>
    <w:p w14:paraId="74F890F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newy = portals[ind][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].second;</w:t>
      </w:r>
    </w:p>
    <w:p w14:paraId="1FF4F25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}</w:t>
      </w:r>
    </w:p>
    <w:p w14:paraId="6295C7A2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cnt[newx][newy]--;</w:t>
      </w:r>
    </w:p>
    <w:p w14:paraId="0C428BE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(cnt[newx][newy]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623124B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states[newx][newy]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0DB8982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}</w:t>
      </w:r>
    </w:p>
    <w:p w14:paraId="5A45C78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step,{newx,newy} });</w:t>
      </w:r>
    </w:p>
    <w:p w14:paraId="6A4048C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}</w:t>
      </w:r>
    </w:p>
    <w:p w14:paraId="3524603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</w:p>
    <w:p w14:paraId="54E2CA48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{</w:t>
      </w:r>
    </w:p>
    <w:p w14:paraId="73702B1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cnt[newx][newy]--;</w:t>
      </w:r>
    </w:p>
    <w:p w14:paraId="05E3916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(cnt[newx][newy]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567A2D75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states[newx][newy]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6441C3E0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}</w:t>
      </w:r>
    </w:p>
    <w:p w14:paraId="6E682D11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step,{newx,newy} });</w:t>
      </w:r>
    </w:p>
    <w:p w14:paraId="1DF103C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}</w:t>
      </w:r>
    </w:p>
    <w:p w14:paraId="2BB3747E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}</w:t>
      </w:r>
    </w:p>
    <w:p w14:paraId="3209981F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}</w:t>
      </w:r>
    </w:p>
    <w:p w14:paraId="53AA62E6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50BF8F1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1FFCFAA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73E57BCF">
      <w:pPr>
        <w:rPr>
          <w:rFonts w:hint="default"/>
          <w:lang w:val="en-US" w:eastAsia="zh-CN"/>
        </w:rPr>
      </w:pPr>
    </w:p>
    <w:p w14:paraId="0E837B5E">
      <w:pPr>
        <w:pStyle w:val="2"/>
        <w:bidi w:val="0"/>
      </w:pPr>
      <w:r>
        <w:rPr>
          <w:rStyle w:val="7"/>
          <w:b/>
        </w:rPr>
        <w:t xml:space="preserve">6948: </w:t>
      </w:r>
      <w:r>
        <w:rPr>
          <w:rStyle w:val="7"/>
          <w:b/>
          <w:color w:val="4F81BD" w:themeColor="accent1"/>
          <w14:textFill>
            <w14:solidFill>
              <w14:schemeClr w14:val="accent1"/>
            </w14:solidFill>
          </w14:textFill>
        </w:rPr>
        <w:t>走迷宫</w:t>
      </w:r>
    </w:p>
    <w:p w14:paraId="509362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4A557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 w14:paraId="12CC6D6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61B0DE55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3A3F2AB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0FF5C62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130D1B2E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6219BD9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&lt;queue&gt;</w:t>
      </w:r>
    </w:p>
    <w:p w14:paraId="727A4DBF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&lt;cmath&gt;</w:t>
      </w:r>
    </w:p>
    <w:p w14:paraId="3D4D5C4A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std;</w:t>
      </w:r>
    </w:p>
    <w:p w14:paraId="422B708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&gt;&gt;MOVING = {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 };</w:t>
      </w:r>
    </w:p>
    <w:p w14:paraId="7FAA3DF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));</w:t>
      </w:r>
    </w:p>
    <w:p w14:paraId="37F89E8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maze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));</w:t>
      </w:r>
    </w:p>
    <w:p w14:paraId="763300CE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&gt;&gt;&amp; matrix);</w:t>
      </w:r>
    </w:p>
    <w:p w14:paraId="1000EF44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3BFCC5BC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E88EF0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172B2DD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(maze);</w:t>
      </w:r>
    </w:p>
    <w:p w14:paraId="3448795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37A1F324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(ans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"successful!\n"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 w14:paraId="791CE8E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"fail!\n"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461C650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2E47B1E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046D9802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13FA524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905E50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input_arr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&gt;&gt;&amp; matrix) {</w:t>
      </w:r>
    </w:p>
    <w:p w14:paraId="0B50542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;i++) {</w:t>
      </w:r>
    </w:p>
    <w:p w14:paraId="53DD91F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;j++) {</w:t>
      </w:r>
    </w:p>
    <w:p w14:paraId="74AB10E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cin &gt;&gt; matrix[i][j];</w:t>
      </w:r>
    </w:p>
    <w:p w14:paraId="675DD0EA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44B1A29A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536E0F85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19794529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74C3D8D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bfs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1019738F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sy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ex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ey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5838675C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queue&lt;pair&lt;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&gt;&gt;q;</w:t>
      </w:r>
    </w:p>
    <w:p w14:paraId="73369C02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({ sx,sy });</w:t>
      </w:r>
    </w:p>
    <w:p w14:paraId="4C76E3A8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visited[sx][sy]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63904E46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()) {</w:t>
      </w:r>
    </w:p>
    <w:p w14:paraId="688F8D1F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&gt;top =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();</w:t>
      </w:r>
    </w:p>
    <w:p w14:paraId="7BE9652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x = top.first, y = top.second;</w:t>
      </w:r>
    </w:p>
    <w:p w14:paraId="43D7BA9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();</w:t>
      </w:r>
    </w:p>
    <w:p w14:paraId="76ACFD4A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&amp; move : MOVING) {</w:t>
      </w:r>
    </w:p>
    <w:p w14:paraId="12C5F41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newx = x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 newy = y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];</w:t>
      </w:r>
    </w:p>
    <w:p w14:paraId="5E80811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(newx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newx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newy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newy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maze[newx][newy]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!visited[newx][newy]) {</w:t>
      </w:r>
    </w:p>
    <w:p w14:paraId="5CC3A6EC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(newx == ex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newy == ey) {</w:t>
      </w:r>
    </w:p>
    <w:p w14:paraId="0B8E5F4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742113A4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 w14:paraId="326DD5E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visited[newx][newy]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663ABBE2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newx,newy });</w:t>
      </w:r>
    </w:p>
    <w:p w14:paraId="5055E438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}</w:t>
      </w:r>
    </w:p>
    <w:p w14:paraId="3C53C24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7A9674F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2CACBE18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69967E4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0D86C4AD">
      <w:pPr>
        <w:rPr>
          <w:rFonts w:hint="default"/>
          <w:lang w:val="en-US" w:eastAsia="zh-CN"/>
        </w:rPr>
      </w:pPr>
    </w:p>
    <w:p w14:paraId="080E3D0B">
      <w:pPr>
        <w:pStyle w:val="2"/>
        <w:bidi w:val="0"/>
        <w:rPr>
          <w:rFonts w:hint="eastAsia"/>
          <w:b/>
          <w:bCs w:val="0"/>
          <w:i w:val="0"/>
          <w:iCs w:val="0"/>
          <w:sz w:val="52"/>
          <w:szCs w:val="52"/>
          <w:u w:val="none"/>
          <w:lang w:val="en-US" w:eastAsia="zh-CN"/>
        </w:rPr>
      </w:pPr>
      <w:r>
        <w:rPr>
          <w:rFonts w:hint="eastAsia"/>
          <w:b/>
          <w:bCs w:val="0"/>
          <w:i w:val="0"/>
          <w:iCs w:val="0"/>
          <w:sz w:val="52"/>
          <w:szCs w:val="52"/>
          <w:u w:val="none"/>
          <w:lang w:val="en-US" w:eastAsia="zh-CN"/>
        </w:rPr>
        <w:t>洛谷题：</w:t>
      </w:r>
    </w:p>
    <w:p w14:paraId="601A3AF4">
      <w:pPr>
        <w:pStyle w:val="2"/>
        <w:keepNext w:val="0"/>
        <w:keepLines w:val="0"/>
        <w:widowControl/>
        <w:suppressLineNumbers w:val="0"/>
      </w:pPr>
      <w:r>
        <w:t xml:space="preserve">P1115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最大子段和 </w:t>
      </w:r>
    </w:p>
    <w:p w14:paraId="01F8995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7AE1C6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经典的前缀和题目，每次更新前几位数的和并与结果作对比，然后如果几位数的和小于0，则重置为0。</w:t>
      </w:r>
    </w:p>
    <w:p w14:paraId="02F591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20A178CB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6A368C43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37AD2884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&lt;algorithm&gt;</w:t>
      </w:r>
    </w:p>
    <w:p w14:paraId="493B7146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739BB64A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max_sum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n);</w:t>
      </w:r>
    </w:p>
    <w:p w14:paraId="0FB094B6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 {</w:t>
      </w:r>
    </w:p>
    <w:p w14:paraId="56B57263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n;</w:t>
      </w:r>
    </w:p>
    <w:p w14:paraId="212ABFE8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&amp;n);</w:t>
      </w:r>
    </w:p>
    <w:p w14:paraId="310A3D83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arr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(n);</w:t>
      </w:r>
    </w:p>
    <w:p w14:paraId="6F2F15F8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 &lt; n;i++)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&amp;arr[i]);</w:t>
      </w:r>
    </w:p>
    <w:p w14:paraId="051FF397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max_sum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(arr, n);</w:t>
      </w:r>
    </w:p>
    <w:p w14:paraId="15D6AE07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ans);</w:t>
      </w:r>
    </w:p>
    <w:p w14:paraId="493BE6FD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5611339F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54E087FC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7CACDFB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max_sum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&gt;&amp;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n) {</w:t>
      </w:r>
    </w:p>
    <w:p w14:paraId="14A60F17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61D84293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temp_sum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6C56B317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 n;i++) {</w:t>
      </w:r>
    </w:p>
    <w:p w14:paraId="2AB4E126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temp_sum += arr[i];</w:t>
      </w:r>
    </w:p>
    <w:p w14:paraId="67648F1A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res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(res, temp_sum);</w:t>
      </w:r>
    </w:p>
    <w:p w14:paraId="35A049E0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(temp_sum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 {</w:t>
      </w:r>
    </w:p>
    <w:p w14:paraId="6053ECE5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temp_sum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1BA0562B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}</w:t>
      </w:r>
    </w:p>
    <w:p w14:paraId="5841B7E0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02C4FE86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res;</w:t>
      </w:r>
    </w:p>
    <w:p w14:paraId="614DBC54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48ABB99B">
      <w:pPr>
        <w:bidi w:val="0"/>
      </w:pPr>
    </w:p>
    <w:p w14:paraId="5EFE9FAC">
      <w:pPr>
        <w:pStyle w:val="2"/>
        <w:bidi w:val="0"/>
        <w:rPr>
          <w:rFonts w:hint="eastAsia"/>
          <w:lang w:eastAsia="zh-CN"/>
        </w:rPr>
      </w:pPr>
      <w:r>
        <w:t xml:space="preserve">P1706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全排列问题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 w14:paraId="097DDD5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3E86DE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递归排序</w:t>
      </w:r>
    </w:p>
    <w:p w14:paraId="1777ED3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58C2C027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565EF76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357154FF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&lt;algorithm&gt;</w:t>
      </w:r>
    </w:p>
    <w:p w14:paraId="6AB6B5AC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&lt;cmath&gt;</w:t>
      </w:r>
    </w:p>
    <w:p w14:paraId="2C27522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std;</w:t>
      </w:r>
    </w:p>
    <w:p w14:paraId="0877F53D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perment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&gt;&amp; path);</w:t>
      </w:r>
    </w:p>
    <w:p w14:paraId="40EC26B8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73694FC3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n;</w:t>
      </w:r>
    </w:p>
    <w:p w14:paraId="3998D29E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&amp;n);</w:t>
      </w:r>
    </w:p>
    <w:p w14:paraId="4276AA2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&gt;path;</w:t>
      </w:r>
    </w:p>
    <w:p w14:paraId="0762DDF7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perment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n, path);</w:t>
      </w:r>
    </w:p>
    <w:p w14:paraId="2E83562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414D8B20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4836B70C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154A94D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perment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path) {</w:t>
      </w:r>
    </w:p>
    <w:p w14:paraId="213FD8C4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(i == n) {</w:t>
      </w:r>
    </w:p>
    <w:p w14:paraId="72D1030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;a &lt; n;a++) {</w:t>
      </w:r>
    </w:p>
    <w:p w14:paraId="6C125B3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    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path[a]);</w:t>
      </w:r>
    </w:p>
    <w:p w14:paraId="765F5F37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1AA13A4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46673C3C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5D8CA35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3E72AE6F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;j &lt;= n;j++) {</w:t>
      </w:r>
    </w:p>
    <w:p w14:paraId="39FFC54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(path.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(), path.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(), j) == path.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()) {</w:t>
      </w:r>
    </w:p>
    <w:p w14:paraId="36C089E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path.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(j);</w:t>
      </w:r>
    </w:p>
    <w:p w14:paraId="39E6CE8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i++;</w:t>
      </w:r>
    </w:p>
    <w:p w14:paraId="4B4B1A70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perment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(i, n, path);</w:t>
      </w:r>
    </w:p>
    <w:p w14:paraId="6C775D2F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i--;</w:t>
      </w:r>
    </w:p>
    <w:p w14:paraId="5DD3DFE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path.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();</w:t>
      </w:r>
    </w:p>
    <w:p w14:paraId="22DB31A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}</w:t>
      </w:r>
    </w:p>
    <w:p w14:paraId="2239C229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6246DC2C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326C82FC">
      <w:pPr>
        <w:rPr>
          <w:rFonts w:hint="default"/>
          <w:lang w:val="en-US" w:eastAsia="zh-CN"/>
        </w:rPr>
      </w:pPr>
    </w:p>
    <w:p w14:paraId="7F7250FA"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P1093 [NOIP2007 普及组]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奖学金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 w14:paraId="7A4072E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5D0902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依题意，先对比总成绩，再对比语文，最后对比编号</w:t>
      </w:r>
    </w:p>
    <w:p w14:paraId="1D5B909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4388BE1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20D30069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490608A1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05FD517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72517BD0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1EDF3BEB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3485CA7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&gt;&amp; b) {</w:t>
      </w:r>
    </w:p>
    <w:p w14:paraId="30B985C6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!= b[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&gt; b[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];</w:t>
      </w:r>
    </w:p>
    <w:p w14:paraId="17A097A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else</w:t>
      </w:r>
    </w:p>
    <w:p w14:paraId="1A0E055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{ </w:t>
      </w:r>
    </w:p>
    <w:p w14:paraId="5AC484D3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!= b[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&gt; b[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];</w:t>
      </w:r>
    </w:p>
    <w:p w14:paraId="086B7C1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</w:p>
    <w:p w14:paraId="35450DB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{</w:t>
      </w:r>
    </w:p>
    <w:p w14:paraId="46695230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 &lt; b[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];</w:t>
      </w:r>
    </w:p>
    <w:p w14:paraId="7003A01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4DF0930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4FC7059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38524D01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24FC8813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n;</w:t>
      </w:r>
    </w:p>
    <w:p w14:paraId="5D9662A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&amp;n);</w:t>
      </w:r>
    </w:p>
    <w:p w14:paraId="5F114B8D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 &lt;vector&lt;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&gt;&gt;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grade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));</w:t>
      </w:r>
    </w:p>
    <w:p w14:paraId="050FE740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;i &lt; n;i++) {</w:t>
      </w:r>
    </w:p>
    <w:p w14:paraId="79F1EE6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"%d%d%d"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&amp;grade[i][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 &amp;grade[i][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], &amp;grade[i][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]);</w:t>
      </w:r>
    </w:p>
    <w:p w14:paraId="6DA53CA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 i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=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+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+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];</w:t>
      </w:r>
    </w:p>
    <w:p w14:paraId="7BEC3C62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14F7D98E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(grade.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(), grade.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(), cmp);</w:t>
      </w:r>
    </w:p>
    <w:p w14:paraId="772CDFEA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;i++) {</w:t>
      </w:r>
    </w:p>
    <w:p w14:paraId="1C582381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], grade[i][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]);</w:t>
      </w:r>
    </w:p>
    <w:p w14:paraId="04F1B476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4346F7EB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59FFA40B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}</w:t>
      </w:r>
    </w:p>
    <w:p w14:paraId="6C8AB731">
      <w:pPr>
        <w:rPr>
          <w:rFonts w:hint="default"/>
          <w:lang w:val="en-US" w:eastAsia="zh-CN"/>
        </w:rPr>
      </w:pPr>
    </w:p>
    <w:p w14:paraId="662073CA"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 xml:space="preserve">P1443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马的遍历</w:t>
      </w:r>
      <w:r>
        <w:rPr>
          <w:rFonts w:hint="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：</w:t>
      </w:r>
    </w:p>
    <w:p w14:paraId="731CBDA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 w14:paraId="3C537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bfs，用队列模拟，遍历每一个方向并更新，如果用dfs会超时，并且一个点会遍历多次</w:t>
      </w:r>
    </w:p>
    <w:p w14:paraId="69B4D2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9FA42D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&lt;iostream&gt;</w:t>
      </w:r>
    </w:p>
    <w:p w14:paraId="42A2B2F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&lt;vector&gt;</w:t>
      </w:r>
    </w:p>
    <w:p w14:paraId="4DEDA17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&lt;string&gt;</w:t>
      </w:r>
    </w:p>
    <w:p w14:paraId="4B76C4A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&lt;algorithm&gt;</w:t>
      </w:r>
    </w:p>
    <w:p w14:paraId="57C7179D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&lt;climits&gt;</w:t>
      </w:r>
    </w:p>
    <w:p w14:paraId="3E4DF50F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&lt;queue&gt;</w:t>
      </w:r>
    </w:p>
    <w:p w14:paraId="6213403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&lt;cmath&gt;</w:t>
      </w:r>
    </w:p>
    <w:p w14:paraId="5D1B9A1D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std;</w:t>
      </w:r>
    </w:p>
    <w:p w14:paraId="79D15BDA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&gt;&gt;moving = {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},{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 };</w:t>
      </w:r>
    </w:p>
    <w:p w14:paraId="0E343A45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31A113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 {</w:t>
      </w:r>
    </w:p>
    <w:p w14:paraId="7669FE6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n, m, x, y;</w:t>
      </w:r>
    </w:p>
    <w:p w14:paraId="0FDB240D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"%d%d%d%d"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&amp;n, &amp;m, &amp;x, &amp;y);</w:t>
      </w:r>
    </w:p>
    <w:p w14:paraId="0378F3E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vector&lt;vector&lt;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coordinated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(n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&gt;(m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INT_MAX));</w:t>
      </w:r>
    </w:p>
    <w:p w14:paraId="2871DF85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queue&lt;pair&lt;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&gt;&gt; q;</w:t>
      </w:r>
    </w:p>
    <w:p w14:paraId="48EA6E36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({ x, y });</w:t>
      </w:r>
    </w:p>
    <w:p w14:paraId="147F628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cx, cy;</w:t>
      </w:r>
    </w:p>
    <w:p w14:paraId="7276A24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coordinated[x][y]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32A1037F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(!q.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()) {</w:t>
      </w:r>
    </w:p>
    <w:p w14:paraId="506C7965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&gt; top =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();</w:t>
      </w:r>
    </w:p>
    <w:p w14:paraId="0CA4FD0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cx = top.first;</w:t>
      </w:r>
    </w:p>
    <w:p w14:paraId="6C7A4985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cy = top.second;</w:t>
      </w:r>
    </w:p>
    <w:p w14:paraId="517361C7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();</w:t>
      </w:r>
    </w:p>
    <w:p w14:paraId="2A782EEA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&amp; move : moving) {</w:t>
      </w:r>
    </w:p>
    <w:p w14:paraId="488463A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nx = cx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];</w:t>
      </w:r>
    </w:p>
    <w:p w14:paraId="1ABE1347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ny = cy + move[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];</w:t>
      </w:r>
    </w:p>
    <w:p w14:paraId="01E68559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(nx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nx &lt;= n &amp;&amp; ny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&amp;&amp; ny &lt;= m &amp;&amp; coordinated[nx][ny] == INT_MAX) {</w:t>
      </w:r>
    </w:p>
    <w:p w14:paraId="7A71BD9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 coordinated[nx][ny] = coordinated[cx][cy]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2AFF3AD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q.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({ nx, ny });</w:t>
      </w:r>
    </w:p>
    <w:p w14:paraId="6EAF4B45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}</w:t>
      </w:r>
    </w:p>
    <w:p w14:paraId="4C439378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206DD8D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}</w:t>
      </w:r>
    </w:p>
    <w:p w14:paraId="30277E5D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(coordinated[x][y] == INT_MAX)coordinated[x][y]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 w14:paraId="5483FC0E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;i &lt;= n;i++) {</w:t>
      </w:r>
    </w:p>
    <w:p w14:paraId="251CE9E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;j &lt;= m;j++) {</w:t>
      </w:r>
    </w:p>
    <w:p w14:paraId="3896260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(coordinated[i][j] == INT_MAX)</w:t>
      </w:r>
    </w:p>
    <w:p w14:paraId="3FAFAC79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"-1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 w14:paraId="43E911C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{</w:t>
      </w:r>
    </w:p>
    <w:p w14:paraId="1023228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"%d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coordinated[i][j]);</w:t>
      </w:r>
    </w:p>
    <w:p w14:paraId="269E3BE6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 }</w:t>
      </w:r>
    </w:p>
    <w:p w14:paraId="0D7B386E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}</w:t>
      </w:r>
    </w:p>
    <w:p w14:paraId="6EA0269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);</w:t>
      </w:r>
    </w:p>
    <w:p w14:paraId="36744E5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}</w:t>
      </w:r>
    </w:p>
    <w:p w14:paraId="0BFE911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</w:rPr>
        <w:t>;</w:t>
      </w:r>
    </w:p>
    <w:p w14:paraId="33E4A54A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 w14:paraId="4026AF47">
      <w:pPr>
        <w:rPr>
          <w:rFonts w:hint="default"/>
          <w:lang w:val="en-US" w:eastAsia="zh-CN"/>
        </w:rPr>
      </w:pPr>
    </w:p>
    <w:p w14:paraId="4CB2AEF0"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总结和感受</w:t>
      </w:r>
      <w:r>
        <w:rPr>
          <w:rFonts w:hint="eastAsia"/>
          <w:lang w:eastAsia="zh-CN"/>
        </w:rPr>
        <w:t>：</w:t>
      </w:r>
    </w:p>
    <w:p w14:paraId="3E2494EA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7" name="图片 7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8" name="图片 8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9" name="图片 9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都在思路里</w:t>
      </w: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4" name="图片 4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5" name="图片 5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1155" cy="328295"/>
            <wp:effectExtent l="0" t="0" r="14605" b="6985"/>
            <wp:docPr id="6" name="图片 6" descr="173388160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3881601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839C3E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F0D9C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EE4BD"/>
    <w:multiLevelType w:val="multilevel"/>
    <w:tmpl w:val="810EE4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62D2A1"/>
    <w:multiLevelType w:val="multilevel"/>
    <w:tmpl w:val="8762D2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9A5840A"/>
    <w:multiLevelType w:val="multilevel"/>
    <w:tmpl w:val="89A58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C085DA2"/>
    <w:multiLevelType w:val="multilevel"/>
    <w:tmpl w:val="8C085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9D7E07F"/>
    <w:multiLevelType w:val="multilevel"/>
    <w:tmpl w:val="99D7E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0387B47"/>
    <w:multiLevelType w:val="multilevel"/>
    <w:tmpl w:val="A0387B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32DC8BF"/>
    <w:multiLevelType w:val="multilevel"/>
    <w:tmpl w:val="C32DC8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7D16BDE"/>
    <w:multiLevelType w:val="multilevel"/>
    <w:tmpl w:val="C7D16B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3F6557B"/>
    <w:multiLevelType w:val="multilevel"/>
    <w:tmpl w:val="D3F65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B9A6286"/>
    <w:multiLevelType w:val="multilevel"/>
    <w:tmpl w:val="DB9A62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4128CDE"/>
    <w:multiLevelType w:val="multilevel"/>
    <w:tmpl w:val="E4128C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C92CA13"/>
    <w:multiLevelType w:val="multilevel"/>
    <w:tmpl w:val="EC92C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FC42A8A"/>
    <w:multiLevelType w:val="multilevel"/>
    <w:tmpl w:val="EFC42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6582A80"/>
    <w:multiLevelType w:val="multilevel"/>
    <w:tmpl w:val="F6582A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9885A2F"/>
    <w:multiLevelType w:val="multilevel"/>
    <w:tmpl w:val="F9885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03B5BA09"/>
    <w:multiLevelType w:val="multilevel"/>
    <w:tmpl w:val="03B5B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040BC7D"/>
    <w:multiLevelType w:val="multilevel"/>
    <w:tmpl w:val="1040B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1B35264A"/>
    <w:multiLevelType w:val="multilevel"/>
    <w:tmpl w:val="1B3526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49DC3D5"/>
    <w:multiLevelType w:val="multilevel"/>
    <w:tmpl w:val="249DC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564CD08"/>
    <w:multiLevelType w:val="multilevel"/>
    <w:tmpl w:val="2564C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29C70919"/>
    <w:multiLevelType w:val="multilevel"/>
    <w:tmpl w:val="29C709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2BB71733"/>
    <w:multiLevelType w:val="multilevel"/>
    <w:tmpl w:val="2BB717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34483B5F"/>
    <w:multiLevelType w:val="multilevel"/>
    <w:tmpl w:val="34483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1D21A11"/>
    <w:multiLevelType w:val="multilevel"/>
    <w:tmpl w:val="51D21A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89C47B7"/>
    <w:multiLevelType w:val="multilevel"/>
    <w:tmpl w:val="589C47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AEB43ED"/>
    <w:multiLevelType w:val="multilevel"/>
    <w:tmpl w:val="5AEB43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7"/>
  </w:num>
  <w:num w:numId="2">
    <w:abstractNumId w:val="8"/>
  </w:num>
  <w:num w:numId="3">
    <w:abstractNumId w:val="39"/>
  </w:num>
  <w:num w:numId="4">
    <w:abstractNumId w:val="40"/>
  </w:num>
  <w:num w:numId="5">
    <w:abstractNumId w:val="0"/>
  </w:num>
  <w:num w:numId="6">
    <w:abstractNumId w:val="6"/>
  </w:num>
  <w:num w:numId="7">
    <w:abstractNumId w:val="16"/>
  </w:num>
  <w:num w:numId="8">
    <w:abstractNumId w:val="25"/>
  </w:num>
  <w:num w:numId="9">
    <w:abstractNumId w:val="19"/>
  </w:num>
  <w:num w:numId="10">
    <w:abstractNumId w:val="12"/>
  </w:num>
  <w:num w:numId="11">
    <w:abstractNumId w:val="18"/>
  </w:num>
  <w:num w:numId="12">
    <w:abstractNumId w:val="23"/>
  </w:num>
  <w:num w:numId="13">
    <w:abstractNumId w:val="20"/>
  </w:num>
  <w:num w:numId="14">
    <w:abstractNumId w:val="14"/>
  </w:num>
  <w:num w:numId="15">
    <w:abstractNumId w:val="26"/>
  </w:num>
  <w:num w:numId="16">
    <w:abstractNumId w:val="22"/>
  </w:num>
  <w:num w:numId="17">
    <w:abstractNumId w:val="24"/>
  </w:num>
  <w:num w:numId="18">
    <w:abstractNumId w:val="30"/>
  </w:num>
  <w:num w:numId="19">
    <w:abstractNumId w:val="3"/>
  </w:num>
  <w:num w:numId="20">
    <w:abstractNumId w:val="11"/>
  </w:num>
  <w:num w:numId="21">
    <w:abstractNumId w:val="41"/>
  </w:num>
  <w:num w:numId="22">
    <w:abstractNumId w:val="1"/>
  </w:num>
  <w:num w:numId="23">
    <w:abstractNumId w:val="17"/>
  </w:num>
  <w:num w:numId="24">
    <w:abstractNumId w:val="15"/>
  </w:num>
  <w:num w:numId="25">
    <w:abstractNumId w:val="29"/>
  </w:num>
  <w:num w:numId="26">
    <w:abstractNumId w:val="5"/>
  </w:num>
  <w:num w:numId="27">
    <w:abstractNumId w:val="38"/>
  </w:num>
  <w:num w:numId="28">
    <w:abstractNumId w:val="9"/>
  </w:num>
  <w:num w:numId="29">
    <w:abstractNumId w:val="27"/>
  </w:num>
  <w:num w:numId="30">
    <w:abstractNumId w:val="2"/>
  </w:num>
  <w:num w:numId="31">
    <w:abstractNumId w:val="31"/>
  </w:num>
  <w:num w:numId="32">
    <w:abstractNumId w:val="21"/>
  </w:num>
  <w:num w:numId="33">
    <w:abstractNumId w:val="28"/>
  </w:num>
  <w:num w:numId="34">
    <w:abstractNumId w:val="7"/>
  </w:num>
  <w:num w:numId="35">
    <w:abstractNumId w:val="35"/>
  </w:num>
  <w:num w:numId="36">
    <w:abstractNumId w:val="4"/>
  </w:num>
  <w:num w:numId="37">
    <w:abstractNumId w:val="36"/>
  </w:num>
  <w:num w:numId="38">
    <w:abstractNumId w:val="33"/>
  </w:num>
  <w:num w:numId="39">
    <w:abstractNumId w:val="32"/>
  </w:num>
  <w:num w:numId="40">
    <w:abstractNumId w:val="34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25978"/>
    <w:rsid w:val="04335DA6"/>
    <w:rsid w:val="045F6B9B"/>
    <w:rsid w:val="04E2157A"/>
    <w:rsid w:val="05283431"/>
    <w:rsid w:val="07854B6B"/>
    <w:rsid w:val="07CF4038"/>
    <w:rsid w:val="0BB023D2"/>
    <w:rsid w:val="11A443B8"/>
    <w:rsid w:val="11D706B9"/>
    <w:rsid w:val="17FD699F"/>
    <w:rsid w:val="18815EDF"/>
    <w:rsid w:val="18F97167"/>
    <w:rsid w:val="1B097409"/>
    <w:rsid w:val="1C055E22"/>
    <w:rsid w:val="1C223910"/>
    <w:rsid w:val="1E2702D2"/>
    <w:rsid w:val="1E835EDD"/>
    <w:rsid w:val="1EC43D73"/>
    <w:rsid w:val="1F5C044F"/>
    <w:rsid w:val="1F975A1B"/>
    <w:rsid w:val="1FB42039"/>
    <w:rsid w:val="1FD46237"/>
    <w:rsid w:val="224C2338"/>
    <w:rsid w:val="23A41382"/>
    <w:rsid w:val="261F3F85"/>
    <w:rsid w:val="26E825C8"/>
    <w:rsid w:val="28C57065"/>
    <w:rsid w:val="29194CBB"/>
    <w:rsid w:val="2A5A37DD"/>
    <w:rsid w:val="2A77613D"/>
    <w:rsid w:val="2B213095"/>
    <w:rsid w:val="2F3F11F4"/>
    <w:rsid w:val="3050190A"/>
    <w:rsid w:val="32BD0DAD"/>
    <w:rsid w:val="333472C1"/>
    <w:rsid w:val="337F42B4"/>
    <w:rsid w:val="33C63C91"/>
    <w:rsid w:val="33DB773D"/>
    <w:rsid w:val="3428492B"/>
    <w:rsid w:val="3843357E"/>
    <w:rsid w:val="3AC4344A"/>
    <w:rsid w:val="3CB23005"/>
    <w:rsid w:val="40866C82"/>
    <w:rsid w:val="41C537DA"/>
    <w:rsid w:val="422E1E5A"/>
    <w:rsid w:val="423050F8"/>
    <w:rsid w:val="42CD0B98"/>
    <w:rsid w:val="43727992"/>
    <w:rsid w:val="43D45F57"/>
    <w:rsid w:val="466730B2"/>
    <w:rsid w:val="478A34FC"/>
    <w:rsid w:val="4B187071"/>
    <w:rsid w:val="4B7818BD"/>
    <w:rsid w:val="4BEE7B67"/>
    <w:rsid w:val="4C653BF0"/>
    <w:rsid w:val="4CBD3A2C"/>
    <w:rsid w:val="4CF71E51"/>
    <w:rsid w:val="4D52686A"/>
    <w:rsid w:val="4EB40E5E"/>
    <w:rsid w:val="4FC74BC1"/>
    <w:rsid w:val="504B75A0"/>
    <w:rsid w:val="51422751"/>
    <w:rsid w:val="52232583"/>
    <w:rsid w:val="561A5A4B"/>
    <w:rsid w:val="5855720E"/>
    <w:rsid w:val="5A33357F"/>
    <w:rsid w:val="5A8B4CF4"/>
    <w:rsid w:val="5AE605F2"/>
    <w:rsid w:val="5B184523"/>
    <w:rsid w:val="5C4952DC"/>
    <w:rsid w:val="5E9F11E3"/>
    <w:rsid w:val="605424A1"/>
    <w:rsid w:val="60D13AF2"/>
    <w:rsid w:val="60EA6962"/>
    <w:rsid w:val="61534507"/>
    <w:rsid w:val="624327CD"/>
    <w:rsid w:val="62BE1E54"/>
    <w:rsid w:val="63424833"/>
    <w:rsid w:val="6383557B"/>
    <w:rsid w:val="675E59B4"/>
    <w:rsid w:val="68EA6364"/>
    <w:rsid w:val="6B6A2B79"/>
    <w:rsid w:val="6B855C05"/>
    <w:rsid w:val="6C2A1503"/>
    <w:rsid w:val="6CE93F71"/>
    <w:rsid w:val="6CF52916"/>
    <w:rsid w:val="6D7E69AF"/>
    <w:rsid w:val="6F303324"/>
    <w:rsid w:val="711D41EA"/>
    <w:rsid w:val="745919DD"/>
    <w:rsid w:val="74A92964"/>
    <w:rsid w:val="754E152C"/>
    <w:rsid w:val="75617A0F"/>
    <w:rsid w:val="773849C5"/>
    <w:rsid w:val="78C7785D"/>
    <w:rsid w:val="79DE4E5E"/>
    <w:rsid w:val="7AD420B8"/>
    <w:rsid w:val="7DCB56F9"/>
    <w:rsid w:val="7F4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jc w:val="left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link w:val="9"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0"/>
      <w:szCs w:val="36"/>
    </w:rPr>
  </w:style>
  <w:style w:type="character" w:default="1" w:styleId="6">
    <w:name w:val="Default Paragraph Font"/>
    <w:uiPriority w:val="0"/>
  </w:style>
  <w:style w:type="table" w:default="1" w:styleId="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标题 2 Char"/>
    <w:link w:val="3"/>
    <w:qFormat/>
    <w:uiPriority w:val="0"/>
    <w:rPr>
      <w:rFonts w:hint="eastAsia" w:ascii="宋体" w:hAnsi="宋体" w:eastAsia="宋体" w:cs="宋体"/>
      <w:b/>
      <w:bCs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1675</Words>
  <Characters>6135</Characters>
  <Paragraphs>579</Paragraphs>
  <TotalTime>969</TotalTime>
  <ScaleCrop>false</ScaleCrop>
  <LinksUpToDate>false</LinksUpToDate>
  <CharactersWithSpaces>7414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2024-11-20T00:12:00Z</dcterms:created>
  <dc:creator>gq</dc:creator>
  <cp:lastModifiedBy>Jason gq</cp:lastModifiedBy>
  <dcterms:modified xsi:type="dcterms:W3CDTF">2024-12-14T06:01:56Z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ED934501FBE84C35A29AD5F2ACCD7239_13</vt:lpwstr>
  </property>
</Properties>
</file>